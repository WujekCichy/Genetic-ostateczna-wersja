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3F8" w:rsidRPr="00BB798E" w:rsidRDefault="00D43B8A">
      <w:pPr>
        <w:jc w:val="center"/>
        <w:rPr>
          <w:lang w:val="pl-PL"/>
        </w:rPr>
      </w:pPr>
      <w:r>
        <w:rPr>
          <w:rFonts w:ascii="Arial" w:hAnsi="Arial" w:cs="Arial"/>
          <w:b/>
          <w:sz w:val="56"/>
          <w:szCs w:val="56"/>
          <w:lang w:val="pl-PL"/>
        </w:rPr>
        <w:t>Kolorowanie grafów</w:t>
      </w:r>
    </w:p>
    <w:p w:rsidR="00F163F8" w:rsidRPr="00BB798E" w:rsidRDefault="00F163F8">
      <w:pPr>
        <w:tabs>
          <w:tab w:val="left" w:pos="7380"/>
        </w:tabs>
        <w:rPr>
          <w:lang w:val="pl-PL"/>
        </w:rPr>
      </w:pPr>
    </w:p>
    <w:p w:rsidR="00F163F8" w:rsidRPr="00BB798E" w:rsidRDefault="00D43B8A">
      <w:pPr>
        <w:tabs>
          <w:tab w:val="left" w:pos="7380"/>
        </w:tabs>
        <w:rPr>
          <w:lang w:val="pl-PL"/>
        </w:rPr>
      </w:pPr>
      <w:r>
        <w:rPr>
          <w:rFonts w:ascii="Arial" w:hAnsi="Arial" w:cs="Arial"/>
          <w:lang w:val="pl-PL"/>
        </w:rPr>
        <w:t>Jakub Gośliński</w:t>
      </w:r>
      <w:r w:rsidR="00F163F8">
        <w:rPr>
          <w:rFonts w:ascii="Arial" w:hAnsi="Arial" w:cs="Arial"/>
          <w:lang w:val="pl-PL"/>
        </w:rPr>
        <w:t xml:space="preserve"> </w:t>
      </w:r>
      <w:r>
        <w:rPr>
          <w:rFonts w:ascii="Arial" w:hAnsi="Arial" w:cs="Arial"/>
          <w:lang w:val="pl-PL"/>
        </w:rPr>
        <w:t>154012</w:t>
      </w:r>
      <w:r w:rsidR="00F163F8">
        <w:rPr>
          <w:rFonts w:ascii="Arial" w:hAnsi="Arial" w:cs="Arial"/>
          <w:lang w:val="pl-PL"/>
        </w:rPr>
        <w:tab/>
      </w:r>
    </w:p>
    <w:p w:rsidR="00F163F8" w:rsidRPr="00BB798E" w:rsidRDefault="00D43B8A">
      <w:pPr>
        <w:tabs>
          <w:tab w:val="left" w:pos="7380"/>
        </w:tabs>
        <w:rPr>
          <w:lang w:val="pl-PL"/>
        </w:rPr>
      </w:pPr>
      <w:r>
        <w:rPr>
          <w:rFonts w:ascii="Arial" w:hAnsi="Arial" w:cs="Arial"/>
          <w:lang w:val="pl-PL"/>
        </w:rPr>
        <w:t>Aleksander Karczewski</w:t>
      </w:r>
      <w:r w:rsidR="00B8339B">
        <w:rPr>
          <w:rFonts w:ascii="Arial" w:hAnsi="Arial" w:cs="Arial"/>
          <w:lang w:val="pl-PL"/>
        </w:rPr>
        <w:t xml:space="preserve"> 154373</w:t>
      </w:r>
      <w:r w:rsidR="00F163F8">
        <w:rPr>
          <w:rFonts w:ascii="Arial" w:hAnsi="Arial" w:cs="Arial"/>
          <w:lang w:val="pl-PL"/>
        </w:rPr>
        <w:tab/>
      </w:r>
    </w:p>
    <w:p w:rsidR="00F163F8" w:rsidRDefault="00F163F8">
      <w:pPr>
        <w:rPr>
          <w:rFonts w:ascii="Arial" w:hAnsi="Arial" w:cs="Arial"/>
          <w:b/>
          <w:sz w:val="32"/>
          <w:szCs w:val="32"/>
          <w:u w:val="single"/>
          <w:lang w:val="pl-PL"/>
        </w:rPr>
      </w:pPr>
    </w:p>
    <w:p w:rsidR="00F163F8" w:rsidRDefault="00F163F8">
      <w:r>
        <w:rPr>
          <w:rFonts w:ascii="Arial" w:hAnsi="Arial" w:cs="Arial"/>
          <w:b/>
          <w:sz w:val="28"/>
          <w:szCs w:val="28"/>
        </w:rPr>
        <w:t>Algorytm</w:t>
      </w:r>
      <w:r w:rsidR="00D43B8A">
        <w:rPr>
          <w:rFonts w:ascii="Arial" w:hAnsi="Arial" w:cs="Arial"/>
          <w:b/>
          <w:sz w:val="28"/>
          <w:szCs w:val="28"/>
        </w:rPr>
        <w:t xml:space="preserve"> genetyczny</w:t>
      </w:r>
      <w:r>
        <w:rPr>
          <w:rFonts w:ascii="Arial" w:hAnsi="Arial" w:cs="Arial"/>
          <w:b/>
          <w:sz w:val="28"/>
          <w:szCs w:val="28"/>
        </w:rPr>
        <w:t xml:space="preserve"> (metaheurystyka)</w:t>
      </w:r>
    </w:p>
    <w:p w:rsidR="00F163F8" w:rsidRPr="00D43B8A" w:rsidRDefault="00F163F8">
      <w:pPr>
        <w:numPr>
          <w:ilvl w:val="0"/>
          <w:numId w:val="2"/>
        </w:numPr>
        <w:spacing w:before="227"/>
      </w:pPr>
      <w:r>
        <w:rPr>
          <w:rFonts w:ascii="Arial" w:hAnsi="Arial" w:cs="Arial"/>
          <w:b/>
          <w:sz w:val="26"/>
          <w:szCs w:val="26"/>
          <w:lang w:val="pl-PL"/>
        </w:rPr>
        <w:t>Inicjalizacja</w:t>
      </w:r>
    </w:p>
    <w:p w:rsidR="00D43B8A" w:rsidRDefault="00B70CC4" w:rsidP="00D43B8A">
      <w:pPr>
        <w:spacing w:before="227"/>
        <w:ind w:left="720"/>
        <w:rPr>
          <w:rFonts w:ascii="Arial" w:hAnsi="Arial" w:cs="Arial"/>
          <w:b/>
          <w:sz w:val="26"/>
          <w:szCs w:val="26"/>
          <w:lang w:val="pl-PL"/>
        </w:rPr>
      </w:pPr>
      <w:r>
        <w:rPr>
          <w:rFonts w:ascii="Arial" w:hAnsi="Arial" w:cs="Arial"/>
          <w:b/>
          <w:noProof/>
          <w:sz w:val="26"/>
          <w:szCs w:val="26"/>
          <w:lang w:val="pl-PL" w:eastAsia="pl-PL"/>
        </w:rPr>
        <w:drawing>
          <wp:inline distT="0" distB="0" distL="0" distR="0">
            <wp:extent cx="5478780" cy="4642485"/>
            <wp:effectExtent l="19050" t="0" r="7620" b="0"/>
            <wp:docPr id="1" name="Obraz 1" descr="C:\Users\kubus\Desktop\Do szkoły\gr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bus\Desktop\Do szkoły\graf.PNG"/>
                    <pic:cNvPicPr>
                      <a:picLocks noChangeAspect="1" noChangeArrowheads="1"/>
                    </pic:cNvPicPr>
                  </pic:nvPicPr>
                  <pic:blipFill>
                    <a:blip r:embed="rId7"/>
                    <a:srcRect/>
                    <a:stretch>
                      <a:fillRect/>
                    </a:stretch>
                  </pic:blipFill>
                  <pic:spPr bwMode="auto">
                    <a:xfrm>
                      <a:off x="0" y="0"/>
                      <a:ext cx="5478780" cy="4642485"/>
                    </a:xfrm>
                    <a:prstGeom prst="rect">
                      <a:avLst/>
                    </a:prstGeom>
                    <a:noFill/>
                    <a:ln w="9525">
                      <a:noFill/>
                      <a:miter lim="800000"/>
                      <a:headEnd/>
                      <a:tailEnd/>
                    </a:ln>
                  </pic:spPr>
                </pic:pic>
              </a:graphicData>
            </a:graphic>
          </wp:inline>
        </w:drawing>
      </w:r>
    </w:p>
    <w:p w:rsidR="00D43B8A" w:rsidRDefault="00D43B8A" w:rsidP="00D43B8A">
      <w:pPr>
        <w:spacing w:before="227"/>
        <w:ind w:left="720"/>
      </w:pPr>
    </w:p>
    <w:p w:rsidR="001B27DE" w:rsidRDefault="001B27DE" w:rsidP="001B27DE"/>
    <w:p w:rsidR="001B27DE" w:rsidRDefault="001B27DE" w:rsidP="001B27DE"/>
    <w:p w:rsidR="001B27DE" w:rsidRDefault="001B27DE" w:rsidP="001B27DE"/>
    <w:p w:rsidR="001B27DE" w:rsidRDefault="001B27DE" w:rsidP="001B27DE"/>
    <w:p w:rsidR="001B27DE" w:rsidRDefault="001B27DE" w:rsidP="001B27DE"/>
    <w:p w:rsidR="001B27DE" w:rsidRDefault="001B27DE" w:rsidP="001B27DE"/>
    <w:p w:rsidR="00F163F8" w:rsidRPr="00D43B8A" w:rsidRDefault="001B27DE" w:rsidP="001B27DE">
      <w:r>
        <w:lastRenderedPageBreak/>
        <w:t>2 .</w:t>
      </w:r>
      <w:r w:rsidR="00F163F8" w:rsidRPr="001B27DE">
        <w:rPr>
          <w:rFonts w:ascii="Arial" w:hAnsi="Arial" w:cs="Arial"/>
          <w:b/>
          <w:sz w:val="26"/>
          <w:szCs w:val="26"/>
          <w:lang w:val="pl-PL"/>
        </w:rPr>
        <w:t>Opis Algorytmu</w:t>
      </w:r>
    </w:p>
    <w:p w:rsidR="00BB798E" w:rsidRDefault="00BB798E" w:rsidP="001B27DE">
      <w:pPr>
        <w:jc w:val="both"/>
        <w:rPr>
          <w:rFonts w:asciiTheme="minorHAnsi" w:hAnsiTheme="minorHAnsi" w:cstheme="minorHAnsi"/>
          <w:sz w:val="22"/>
          <w:szCs w:val="22"/>
          <w:shd w:val="clear" w:color="auto" w:fill="F7F7F8"/>
          <w:lang w:val="pl-PL"/>
        </w:rPr>
      </w:pPr>
    </w:p>
    <w:p w:rsidR="00BB798E" w:rsidRPr="001B27DE" w:rsidRDefault="00BB798E" w:rsidP="001B27DE">
      <w:pPr>
        <w:jc w:val="both"/>
        <w:rPr>
          <w:rFonts w:asciiTheme="minorHAnsi" w:hAnsiTheme="minorHAnsi" w:cstheme="minorHAnsi"/>
          <w:sz w:val="22"/>
          <w:szCs w:val="22"/>
          <w:lang w:val="pl-PL"/>
        </w:rPr>
      </w:pPr>
      <w:r w:rsidRPr="001B27DE">
        <w:rPr>
          <w:rFonts w:asciiTheme="minorHAnsi" w:hAnsiTheme="minorHAnsi" w:cstheme="minorHAnsi"/>
          <w:sz w:val="22"/>
          <w:szCs w:val="22"/>
          <w:lang w:val="pl-PL"/>
        </w:rPr>
        <w:t>Algorytm genetyczny działa na populacji potencjalnych rozwiązań, które reprezentowane są przez osobniki. Każdy osobnik odpowiada jednemu potencjalnemu rozwiązaniu kolorowania grafu. Na początku algorytmu tworzona jest początkowa populacja, na przykład losowo generowana.</w:t>
      </w:r>
    </w:p>
    <w:p w:rsidR="00BB798E" w:rsidRPr="001B27DE" w:rsidRDefault="00BB798E" w:rsidP="001B27DE">
      <w:pPr>
        <w:jc w:val="both"/>
        <w:rPr>
          <w:rFonts w:asciiTheme="minorHAnsi" w:hAnsiTheme="minorHAnsi" w:cstheme="minorHAnsi"/>
          <w:sz w:val="22"/>
          <w:szCs w:val="22"/>
          <w:lang w:val="pl-PL"/>
        </w:rPr>
      </w:pPr>
      <w:r w:rsidRPr="001B27DE">
        <w:rPr>
          <w:rFonts w:asciiTheme="minorHAnsi" w:hAnsiTheme="minorHAnsi" w:cstheme="minorHAnsi"/>
          <w:sz w:val="22"/>
          <w:szCs w:val="22"/>
          <w:lang w:val="pl-PL"/>
        </w:rPr>
        <w:t>Następnie algorytm ewoluuje poprzez iteracyjne zastosowanie czterech podstawowych operatorów genetycznych: selekcji, krzyżowania, mutacji i oceny. Selekcja polega na wyborze najlepszych osobników z populacji, które mają większe szanse na przekazanie swoich genów do następnej generacji. Krzyżowanie polega na wymianie informacji genetycznej między wybranymi osobnikami, co prowadzi do powstania nowych osobników potomnych. Mutacja polega na wprowadzaniu losowych zmian w genotypie pewnych osobników w celu zachowania różnorodności genetycznej populacji. Ocena polega na przypisaniu każdemu osobnikowi oceny jakości kolorowania grafu na podstawie pewnych kryteriów, na przykład liczby konfliktów kolorów.</w:t>
      </w:r>
    </w:p>
    <w:p w:rsidR="00BB798E" w:rsidRPr="00BB798E" w:rsidRDefault="00BB798E" w:rsidP="001B27DE">
      <w:pPr>
        <w:jc w:val="both"/>
        <w:rPr>
          <w:rFonts w:asciiTheme="minorHAnsi" w:hAnsiTheme="minorHAnsi" w:cstheme="minorHAnsi"/>
          <w:b/>
          <w:sz w:val="22"/>
          <w:szCs w:val="22"/>
          <w:lang w:val="pl-PL"/>
        </w:rPr>
      </w:pPr>
      <w:r w:rsidRPr="001B27DE">
        <w:rPr>
          <w:rFonts w:asciiTheme="minorHAnsi" w:hAnsiTheme="minorHAnsi" w:cstheme="minorHAnsi"/>
          <w:sz w:val="22"/>
          <w:szCs w:val="22"/>
          <w:lang w:val="pl-PL"/>
        </w:rPr>
        <w:t>Algorytm kontynuuje iteracyjne zastosowanie tych operatorów genetycznych przez pewną liczbę generacji lub do momentu osiągnięcia satysfakcjonującego wyniku. Celem jest znalezienie osobnika, który ma najmniejszą liczbę konfliktów kolorów i zapewnia poprawne kolorowanie grafu.</w:t>
      </w:r>
    </w:p>
    <w:p w:rsidR="006C5662" w:rsidRDefault="006C5662" w:rsidP="006C5662">
      <w:pPr>
        <w:ind w:left="360"/>
        <w:rPr>
          <w:rFonts w:ascii="Arial" w:hAnsi="Arial" w:cs="Arial"/>
          <w:b/>
          <w:sz w:val="26"/>
          <w:szCs w:val="26"/>
          <w:lang w:val="pl-PL"/>
        </w:rPr>
      </w:pPr>
    </w:p>
    <w:p w:rsidR="00F163F8" w:rsidRPr="00BB798E" w:rsidRDefault="00F163F8" w:rsidP="006C5662">
      <w:pPr>
        <w:ind w:left="360"/>
        <w:rPr>
          <w:lang w:val="pl-PL"/>
        </w:rPr>
      </w:pPr>
      <w:r>
        <w:rPr>
          <w:rFonts w:ascii="Arial" w:hAnsi="Arial" w:cs="Arial"/>
          <w:b/>
          <w:sz w:val="26"/>
          <w:szCs w:val="26"/>
          <w:lang w:val="pl-PL"/>
        </w:rPr>
        <w:t>Pseudokod</w:t>
      </w:r>
    </w:p>
    <w:p w:rsidR="006C5662" w:rsidRPr="00BB798E" w:rsidRDefault="006C5662" w:rsidP="006C5662">
      <w:pPr>
        <w:ind w:left="714"/>
        <w:rPr>
          <w:rFonts w:asciiTheme="minorHAnsi" w:hAnsiTheme="minorHAnsi" w:cstheme="minorHAnsi"/>
          <w:lang w:val="pl-PL"/>
        </w:rPr>
      </w:pPr>
    </w:p>
    <w:p w:rsidR="006C5662" w:rsidRPr="00BB798E" w:rsidRDefault="006C5662" w:rsidP="006C5662">
      <w:pPr>
        <w:ind w:left="714"/>
        <w:rPr>
          <w:rFonts w:asciiTheme="minorHAnsi" w:hAnsiTheme="minorHAnsi" w:cstheme="minorHAnsi"/>
          <w:lang w:val="pl-PL"/>
        </w:rPr>
      </w:pPr>
    </w:p>
    <w:p w:rsidR="004C180D" w:rsidRPr="00BB798E" w:rsidRDefault="006C5662" w:rsidP="006C5662">
      <w:pPr>
        <w:rPr>
          <w:rFonts w:asciiTheme="minorHAnsi" w:hAnsiTheme="minorHAnsi" w:cstheme="minorHAnsi"/>
          <w:lang w:val="pl-PL"/>
        </w:rPr>
      </w:pPr>
      <w:r w:rsidRPr="00BB798E">
        <w:rPr>
          <w:rFonts w:asciiTheme="minorHAnsi" w:hAnsiTheme="minorHAnsi" w:cstheme="minorHAnsi"/>
          <w:lang w:val="pl-PL"/>
        </w:rPr>
        <w:t xml:space="preserve">     </w:t>
      </w:r>
      <w:r w:rsidR="004C180D" w:rsidRPr="00BB798E">
        <w:rPr>
          <w:rFonts w:asciiTheme="minorHAnsi" w:hAnsiTheme="minorHAnsi" w:cstheme="minorHAnsi"/>
          <w:lang w:val="pl-PL"/>
        </w:rPr>
        <w:t xml:space="preserve">Funkcja </w:t>
      </w:r>
      <w:r w:rsidRPr="00BB798E">
        <w:rPr>
          <w:rFonts w:asciiTheme="minorHAnsi" w:hAnsiTheme="minorHAnsi" w:cstheme="minorHAnsi"/>
          <w:lang w:val="pl-PL"/>
        </w:rPr>
        <w:t>genetic</w:t>
      </w:r>
      <w:r w:rsidR="004C180D" w:rsidRPr="00BB798E">
        <w:rPr>
          <w:rFonts w:asciiTheme="minorHAnsi" w:hAnsiTheme="minorHAnsi" w:cstheme="minorHAnsi"/>
          <w:lang w:val="pl-PL"/>
        </w:rPr>
        <w:t>Algo</w:t>
      </w:r>
      <w:r w:rsidRPr="00BB798E">
        <w:rPr>
          <w:rFonts w:asciiTheme="minorHAnsi" w:hAnsiTheme="minorHAnsi" w:cstheme="minorHAnsi"/>
          <w:lang w:val="pl-PL"/>
        </w:rPr>
        <w:t>rithm:</w:t>
      </w:r>
    </w:p>
    <w:p w:rsidR="004C180D" w:rsidRPr="00BB798E" w:rsidRDefault="006C5662" w:rsidP="006C5662">
      <w:pPr>
        <w:ind w:left="714"/>
        <w:rPr>
          <w:rFonts w:asciiTheme="minorHAnsi" w:hAnsiTheme="minorHAnsi" w:cstheme="minorHAnsi"/>
          <w:lang w:val="pl-PL"/>
        </w:rPr>
      </w:pPr>
      <w:r w:rsidRPr="00BB798E">
        <w:rPr>
          <w:rFonts w:asciiTheme="minorHAnsi" w:hAnsiTheme="minorHAnsi" w:cstheme="minorHAnsi"/>
          <w:lang w:val="pl-PL"/>
        </w:rPr>
        <w:t>1.</w:t>
      </w:r>
      <w:r w:rsidR="004C180D" w:rsidRPr="00BB798E">
        <w:rPr>
          <w:rFonts w:asciiTheme="minorHAnsi" w:hAnsiTheme="minorHAnsi" w:cstheme="minorHAnsi"/>
          <w:lang w:val="pl-PL"/>
        </w:rPr>
        <w:t xml:space="preserve">    Inicjalizuj populację początkową o rozmiarze populationSize</w:t>
      </w:r>
    </w:p>
    <w:p w:rsidR="004C180D" w:rsidRPr="00BB798E" w:rsidRDefault="004C180D" w:rsidP="006C5662">
      <w:pPr>
        <w:ind w:left="360"/>
        <w:rPr>
          <w:rFonts w:asciiTheme="minorHAnsi" w:hAnsiTheme="minorHAnsi" w:cstheme="minorHAnsi"/>
          <w:lang w:val="pl-PL"/>
        </w:rPr>
      </w:pPr>
      <w:r w:rsidRPr="00BB798E">
        <w:rPr>
          <w:rFonts w:asciiTheme="minorHAnsi" w:hAnsiTheme="minorHAnsi" w:cstheme="minorHAnsi"/>
          <w:lang w:val="pl-PL"/>
        </w:rPr>
        <w:t>Dla każdej generacji od 1 do numGenerations wykonuj:</w:t>
      </w:r>
    </w:p>
    <w:p w:rsidR="004C180D" w:rsidRPr="00BB798E" w:rsidRDefault="006C5662" w:rsidP="006C5662">
      <w:pPr>
        <w:ind w:left="360" w:firstLine="360"/>
        <w:rPr>
          <w:rFonts w:asciiTheme="minorHAnsi" w:hAnsiTheme="minorHAnsi" w:cstheme="minorHAnsi"/>
          <w:lang w:val="pl-PL"/>
        </w:rPr>
      </w:pPr>
      <w:r w:rsidRPr="00BB798E">
        <w:rPr>
          <w:rFonts w:asciiTheme="minorHAnsi" w:hAnsiTheme="minorHAnsi" w:cstheme="minorHAnsi"/>
          <w:lang w:val="pl-PL"/>
        </w:rPr>
        <w:t xml:space="preserve">1.  </w:t>
      </w:r>
      <w:r w:rsidR="004C180D" w:rsidRPr="00BB798E">
        <w:rPr>
          <w:rFonts w:asciiTheme="minorHAnsi" w:hAnsiTheme="minorHAnsi" w:cstheme="minorHAnsi"/>
          <w:lang w:val="pl-PL"/>
        </w:rPr>
        <w:t>Oblicz koszt (funkcję oceny) dla każdego rozwiązania w populacji</w:t>
      </w:r>
    </w:p>
    <w:p w:rsidR="004C180D" w:rsidRPr="00BB798E" w:rsidRDefault="006C5662" w:rsidP="006C5662">
      <w:pPr>
        <w:ind w:left="360" w:firstLine="360"/>
        <w:rPr>
          <w:rFonts w:asciiTheme="minorHAnsi" w:hAnsiTheme="minorHAnsi" w:cstheme="minorHAnsi"/>
          <w:lang w:val="pl-PL"/>
        </w:rPr>
      </w:pPr>
      <w:r w:rsidRPr="00BB798E">
        <w:rPr>
          <w:rFonts w:asciiTheme="minorHAnsi" w:hAnsiTheme="minorHAnsi" w:cstheme="minorHAnsi"/>
          <w:lang w:val="pl-PL"/>
        </w:rPr>
        <w:t xml:space="preserve">2.  </w:t>
      </w:r>
      <w:r w:rsidR="004C180D" w:rsidRPr="00BB798E">
        <w:rPr>
          <w:rFonts w:asciiTheme="minorHAnsi" w:hAnsiTheme="minorHAnsi" w:cstheme="minorHAnsi"/>
          <w:lang w:val="pl-PL"/>
        </w:rPr>
        <w:t>Posortuj populację według kosztu (od najmniejszego do największego)</w:t>
      </w:r>
    </w:p>
    <w:p w:rsidR="004C180D" w:rsidRPr="00BB798E" w:rsidRDefault="006C5662" w:rsidP="006C5662">
      <w:pPr>
        <w:ind w:left="360" w:firstLine="360"/>
        <w:rPr>
          <w:rFonts w:asciiTheme="minorHAnsi" w:hAnsiTheme="minorHAnsi" w:cstheme="minorHAnsi"/>
          <w:lang w:val="pl-PL"/>
        </w:rPr>
      </w:pPr>
      <w:r w:rsidRPr="00BB798E">
        <w:rPr>
          <w:rFonts w:asciiTheme="minorHAnsi" w:hAnsiTheme="minorHAnsi" w:cstheme="minorHAnsi"/>
          <w:lang w:val="pl-PL"/>
        </w:rPr>
        <w:t xml:space="preserve">3.  </w:t>
      </w:r>
      <w:r w:rsidR="004C180D" w:rsidRPr="00BB798E">
        <w:rPr>
          <w:rFonts w:asciiTheme="minorHAnsi" w:hAnsiTheme="minorHAnsi" w:cstheme="minorHAnsi"/>
          <w:lang w:val="pl-PL"/>
        </w:rPr>
        <w:t>Wybierz najlepsze rozwiązanie jako bestSolution</w:t>
      </w:r>
    </w:p>
    <w:p w:rsidR="004C180D" w:rsidRPr="00BB798E" w:rsidRDefault="006C5662" w:rsidP="006C5662">
      <w:pPr>
        <w:ind w:left="360" w:firstLine="360"/>
        <w:rPr>
          <w:rFonts w:asciiTheme="minorHAnsi" w:hAnsiTheme="minorHAnsi" w:cstheme="minorHAnsi"/>
          <w:lang w:val="pl-PL"/>
        </w:rPr>
      </w:pPr>
      <w:r w:rsidRPr="00BB798E">
        <w:rPr>
          <w:rFonts w:asciiTheme="minorHAnsi" w:hAnsiTheme="minorHAnsi" w:cstheme="minorHAnsi"/>
          <w:lang w:val="pl-PL"/>
        </w:rPr>
        <w:t xml:space="preserve">4.  </w:t>
      </w:r>
      <w:r w:rsidR="004C180D" w:rsidRPr="00BB798E">
        <w:rPr>
          <w:rFonts w:asciiTheme="minorHAnsi" w:hAnsiTheme="minorHAnsi" w:cstheme="minorHAnsi"/>
          <w:lang w:val="pl-PL"/>
        </w:rPr>
        <w:t>Stwórz nową populację</w:t>
      </w:r>
    </w:p>
    <w:p w:rsidR="004C180D" w:rsidRPr="00BB798E" w:rsidRDefault="004C180D" w:rsidP="006C5662">
      <w:pPr>
        <w:ind w:left="360"/>
        <w:rPr>
          <w:rFonts w:asciiTheme="minorHAnsi" w:hAnsiTheme="minorHAnsi" w:cstheme="minorHAnsi"/>
          <w:lang w:val="pl-PL"/>
        </w:rPr>
      </w:pPr>
      <w:r w:rsidRPr="00BB798E">
        <w:rPr>
          <w:rFonts w:asciiTheme="minorHAnsi" w:hAnsiTheme="minorHAnsi" w:cstheme="minorHAnsi"/>
          <w:lang w:val="pl-PL"/>
        </w:rPr>
        <w:t>Dopóki nowa populacja nie osiągnie rozmiaru populationSize:</w:t>
      </w:r>
    </w:p>
    <w:p w:rsidR="004C180D" w:rsidRPr="00BB798E" w:rsidRDefault="006C5662" w:rsidP="006C5662">
      <w:pPr>
        <w:ind w:left="360"/>
        <w:rPr>
          <w:rFonts w:asciiTheme="minorHAnsi" w:hAnsiTheme="minorHAnsi" w:cstheme="minorHAnsi"/>
          <w:lang w:val="pl-PL"/>
        </w:rPr>
      </w:pPr>
      <w:r w:rsidRPr="00BB798E">
        <w:rPr>
          <w:rFonts w:asciiTheme="minorHAnsi" w:hAnsiTheme="minorHAnsi" w:cstheme="minorHAnsi"/>
          <w:lang w:val="pl-PL"/>
        </w:rPr>
        <w:t xml:space="preserve">        1 </w:t>
      </w:r>
      <w:r w:rsidR="004C180D" w:rsidRPr="00BB798E">
        <w:rPr>
          <w:rFonts w:asciiTheme="minorHAnsi" w:hAnsiTheme="minorHAnsi" w:cstheme="minorHAnsi"/>
          <w:lang w:val="pl-PL"/>
        </w:rPr>
        <w:t>Wybierz dwa rozwiązania rodzicielskie (np. poprzez turniej dwóch rozwiązań)</w:t>
      </w:r>
    </w:p>
    <w:p w:rsidR="004C180D" w:rsidRPr="00BB798E" w:rsidRDefault="006C5662" w:rsidP="006C5662">
      <w:pPr>
        <w:ind w:left="714"/>
        <w:rPr>
          <w:rFonts w:asciiTheme="minorHAnsi" w:hAnsiTheme="minorHAnsi" w:cstheme="minorHAnsi"/>
          <w:lang w:val="pl-PL"/>
        </w:rPr>
      </w:pPr>
      <w:r w:rsidRPr="00BB798E">
        <w:rPr>
          <w:rFonts w:asciiTheme="minorHAnsi" w:hAnsiTheme="minorHAnsi" w:cstheme="minorHAnsi"/>
          <w:lang w:val="pl-PL"/>
        </w:rPr>
        <w:t xml:space="preserve">2.  </w:t>
      </w:r>
      <w:r w:rsidR="004C180D" w:rsidRPr="00BB798E">
        <w:rPr>
          <w:rFonts w:asciiTheme="minorHAnsi" w:hAnsiTheme="minorHAnsi" w:cstheme="minorHAnsi"/>
          <w:lang w:val="pl-PL"/>
        </w:rPr>
        <w:t>Wykonaj krzyżowanie rodziców, tworząc nowe rozwiązanie potomne</w:t>
      </w:r>
    </w:p>
    <w:p w:rsidR="004C180D" w:rsidRPr="00BB798E" w:rsidRDefault="006C5662" w:rsidP="006C5662">
      <w:pPr>
        <w:ind w:firstLine="714"/>
        <w:rPr>
          <w:rFonts w:asciiTheme="minorHAnsi" w:hAnsiTheme="minorHAnsi" w:cstheme="minorHAnsi"/>
          <w:lang w:val="pl-PL"/>
        </w:rPr>
      </w:pPr>
      <w:r w:rsidRPr="00BB798E">
        <w:rPr>
          <w:rFonts w:asciiTheme="minorHAnsi" w:hAnsiTheme="minorHAnsi" w:cstheme="minorHAnsi"/>
          <w:lang w:val="pl-PL"/>
        </w:rPr>
        <w:t xml:space="preserve">3.  </w:t>
      </w:r>
      <w:r w:rsidR="004C180D" w:rsidRPr="00BB798E">
        <w:rPr>
          <w:rFonts w:asciiTheme="minorHAnsi" w:hAnsiTheme="minorHAnsi" w:cstheme="minorHAnsi"/>
          <w:lang w:val="pl-PL"/>
        </w:rPr>
        <w:t>Wykonaj mutację na nowym rozwiązaniu potomnym</w:t>
      </w:r>
    </w:p>
    <w:p w:rsidR="004C180D" w:rsidRPr="00BB798E" w:rsidRDefault="006C5662" w:rsidP="006C5662">
      <w:pPr>
        <w:ind w:left="714"/>
        <w:rPr>
          <w:rFonts w:asciiTheme="minorHAnsi" w:hAnsiTheme="minorHAnsi" w:cstheme="minorHAnsi"/>
          <w:lang w:val="pl-PL"/>
        </w:rPr>
      </w:pPr>
      <w:r w:rsidRPr="00BB798E">
        <w:rPr>
          <w:rFonts w:asciiTheme="minorHAnsi" w:hAnsiTheme="minorHAnsi" w:cstheme="minorHAnsi"/>
          <w:lang w:val="pl-PL"/>
        </w:rPr>
        <w:t xml:space="preserve">4.  </w:t>
      </w:r>
      <w:r w:rsidR="004C180D" w:rsidRPr="00BB798E">
        <w:rPr>
          <w:rFonts w:asciiTheme="minorHAnsi" w:hAnsiTheme="minorHAnsi" w:cstheme="minorHAnsi"/>
          <w:lang w:val="pl-PL"/>
        </w:rPr>
        <w:t>Dodaj nowe rozwiązanie potomne do nowej populacji</w:t>
      </w:r>
    </w:p>
    <w:p w:rsidR="004C180D" w:rsidRPr="00BB798E" w:rsidRDefault="006C5662" w:rsidP="006C5662">
      <w:pPr>
        <w:ind w:left="714"/>
        <w:rPr>
          <w:rFonts w:asciiTheme="minorHAnsi" w:hAnsiTheme="minorHAnsi" w:cstheme="minorHAnsi"/>
          <w:lang w:val="pl-PL"/>
        </w:rPr>
      </w:pPr>
      <w:r w:rsidRPr="00BB798E">
        <w:rPr>
          <w:rFonts w:asciiTheme="minorHAnsi" w:hAnsiTheme="minorHAnsi" w:cstheme="minorHAnsi"/>
          <w:lang w:val="pl-PL"/>
        </w:rPr>
        <w:t xml:space="preserve">5.   </w:t>
      </w:r>
      <w:r w:rsidR="004C180D" w:rsidRPr="00BB798E">
        <w:rPr>
          <w:rFonts w:asciiTheme="minorHAnsi" w:hAnsiTheme="minorHAnsi" w:cstheme="minorHAnsi"/>
          <w:lang w:val="pl-PL"/>
        </w:rPr>
        <w:t>Zaktualizuj populację: population = nowa populacja</w:t>
      </w:r>
    </w:p>
    <w:p w:rsidR="004C180D" w:rsidRPr="00BB798E" w:rsidRDefault="006C5662" w:rsidP="006C5662">
      <w:pPr>
        <w:ind w:left="714"/>
        <w:rPr>
          <w:rFonts w:asciiTheme="minorHAnsi" w:hAnsiTheme="minorHAnsi" w:cstheme="minorHAnsi"/>
          <w:lang w:val="pl-PL"/>
        </w:rPr>
      </w:pPr>
      <w:r w:rsidRPr="00BB798E">
        <w:rPr>
          <w:rFonts w:asciiTheme="minorHAnsi" w:hAnsiTheme="minorHAnsi" w:cstheme="minorHAnsi"/>
          <w:lang w:val="pl-PL"/>
        </w:rPr>
        <w:t>6</w:t>
      </w:r>
      <w:r w:rsidR="004C180D" w:rsidRPr="00BB798E">
        <w:rPr>
          <w:rFonts w:asciiTheme="minorHAnsi" w:hAnsiTheme="minorHAnsi" w:cstheme="minorHAnsi"/>
          <w:lang w:val="pl-PL"/>
        </w:rPr>
        <w:t>.   Zwróć najlepsze rozwiązanie: bestSolution</w:t>
      </w:r>
    </w:p>
    <w:p w:rsidR="004C180D" w:rsidRPr="00BB798E" w:rsidRDefault="004C180D" w:rsidP="006C5662">
      <w:pPr>
        <w:ind w:left="714"/>
        <w:rPr>
          <w:rFonts w:asciiTheme="minorHAnsi" w:hAnsiTheme="minorHAnsi" w:cstheme="minorHAnsi"/>
          <w:lang w:val="pl-PL"/>
        </w:rPr>
      </w:pPr>
    </w:p>
    <w:p w:rsidR="004C180D" w:rsidRPr="00BB798E" w:rsidRDefault="006C5662" w:rsidP="006C5662">
      <w:pPr>
        <w:rPr>
          <w:rFonts w:asciiTheme="minorHAnsi" w:hAnsiTheme="minorHAnsi" w:cstheme="minorHAnsi"/>
          <w:lang w:val="pl-PL"/>
        </w:rPr>
      </w:pPr>
      <w:r w:rsidRPr="00BB798E">
        <w:rPr>
          <w:rFonts w:asciiTheme="minorHAnsi" w:hAnsiTheme="minorHAnsi" w:cstheme="minorHAnsi"/>
          <w:lang w:val="pl-PL"/>
        </w:rPr>
        <w:t xml:space="preserve">      Funkcja oceny:</w:t>
      </w:r>
    </w:p>
    <w:p w:rsidR="004C180D" w:rsidRPr="00BB798E" w:rsidRDefault="004C180D" w:rsidP="006C5662">
      <w:pPr>
        <w:ind w:left="714"/>
        <w:rPr>
          <w:rFonts w:asciiTheme="minorHAnsi" w:hAnsiTheme="minorHAnsi" w:cstheme="minorHAnsi"/>
          <w:lang w:val="pl-PL"/>
        </w:rPr>
      </w:pPr>
      <w:r w:rsidRPr="00BB798E">
        <w:rPr>
          <w:rFonts w:asciiTheme="minorHAnsi" w:hAnsiTheme="minorHAnsi" w:cstheme="minorHAnsi"/>
          <w:lang w:val="pl-PL"/>
        </w:rPr>
        <w:t>1.   Inicjalizuj koszt na 0</w:t>
      </w:r>
    </w:p>
    <w:p w:rsidR="004C180D" w:rsidRDefault="006C5662" w:rsidP="00AF1845">
      <w:pPr>
        <w:ind w:left="714"/>
        <w:rPr>
          <w:rFonts w:asciiTheme="minorHAnsi" w:hAnsiTheme="minorHAnsi" w:cstheme="minorHAnsi"/>
          <w:lang w:val="pl-PL"/>
        </w:rPr>
      </w:pPr>
      <w:r w:rsidRPr="00BB798E">
        <w:rPr>
          <w:rFonts w:asciiTheme="minorHAnsi" w:hAnsiTheme="minorHAnsi" w:cstheme="minorHAnsi"/>
          <w:lang w:val="pl-PL"/>
        </w:rPr>
        <w:t>2</w:t>
      </w:r>
      <w:r w:rsidR="004C180D" w:rsidRPr="00BB798E">
        <w:rPr>
          <w:rFonts w:asciiTheme="minorHAnsi" w:hAnsiTheme="minorHAnsi" w:cstheme="minorHAnsi"/>
          <w:lang w:val="pl-PL"/>
        </w:rPr>
        <w:t xml:space="preserve">.   </w:t>
      </w:r>
      <w:r w:rsidR="00AF1845">
        <w:rPr>
          <w:rFonts w:asciiTheme="minorHAnsi" w:hAnsiTheme="minorHAnsi" w:cstheme="minorHAnsi"/>
          <w:lang w:val="pl-PL"/>
        </w:rPr>
        <w:t>Oblicz stopień wierzchołków na podstawie macierzy podobieństwa i posortuj malejąco</w:t>
      </w:r>
    </w:p>
    <w:p w:rsidR="00AF1845" w:rsidRDefault="00AF1845" w:rsidP="00AF1845">
      <w:pPr>
        <w:ind w:left="714"/>
        <w:rPr>
          <w:rFonts w:asciiTheme="minorHAnsi" w:hAnsiTheme="minorHAnsi" w:cstheme="minorHAnsi"/>
          <w:lang w:val="pl-PL"/>
        </w:rPr>
      </w:pPr>
      <w:r>
        <w:rPr>
          <w:rFonts w:asciiTheme="minorHAnsi" w:hAnsiTheme="minorHAnsi" w:cstheme="minorHAnsi"/>
          <w:lang w:val="pl-PL"/>
        </w:rPr>
        <w:lastRenderedPageBreak/>
        <w:t>3.  Przechodząc po kolejnych wierzchołkach koloruj je, ograniczając możliwość wystąpienia konfliktów</w:t>
      </w:r>
    </w:p>
    <w:p w:rsidR="00AF1845" w:rsidRPr="00BB798E" w:rsidRDefault="00AF1845" w:rsidP="00AF1845">
      <w:pPr>
        <w:ind w:left="714"/>
        <w:rPr>
          <w:rFonts w:asciiTheme="minorHAnsi" w:hAnsiTheme="minorHAnsi" w:cstheme="minorHAnsi"/>
          <w:lang w:val="pl-PL"/>
        </w:rPr>
      </w:pPr>
      <w:r>
        <w:rPr>
          <w:rFonts w:asciiTheme="minorHAnsi" w:hAnsiTheme="minorHAnsi" w:cstheme="minorHAnsi"/>
          <w:lang w:val="pl-PL"/>
        </w:rPr>
        <w:t>4. Zwróć koszt</w:t>
      </w:r>
    </w:p>
    <w:p w:rsidR="004C180D" w:rsidRPr="00BB798E" w:rsidRDefault="004C180D" w:rsidP="006C5662">
      <w:pPr>
        <w:ind w:left="360"/>
        <w:rPr>
          <w:rFonts w:asciiTheme="minorHAnsi" w:hAnsiTheme="minorHAnsi" w:cstheme="minorHAnsi"/>
          <w:lang w:val="pl-PL"/>
        </w:rPr>
      </w:pPr>
    </w:p>
    <w:p w:rsidR="004C180D" w:rsidRPr="00BB798E" w:rsidRDefault="004C180D" w:rsidP="006C5662">
      <w:pPr>
        <w:ind w:left="360"/>
        <w:rPr>
          <w:rFonts w:asciiTheme="minorHAnsi" w:hAnsiTheme="minorHAnsi" w:cstheme="minorHAnsi"/>
          <w:lang w:val="pl-PL"/>
        </w:rPr>
      </w:pPr>
      <w:r w:rsidRPr="00BB798E">
        <w:rPr>
          <w:rFonts w:asciiTheme="minorHAnsi" w:hAnsiTheme="minorHAnsi" w:cstheme="minorHAnsi"/>
          <w:lang w:val="pl-PL"/>
        </w:rPr>
        <w:t>Funkcja krzyż</w:t>
      </w:r>
      <w:r w:rsidR="006C5662" w:rsidRPr="00BB798E">
        <w:rPr>
          <w:rFonts w:asciiTheme="minorHAnsi" w:hAnsiTheme="minorHAnsi" w:cstheme="minorHAnsi"/>
          <w:lang w:val="pl-PL"/>
        </w:rPr>
        <w:t>owania</w:t>
      </w:r>
      <w:r w:rsidRPr="00BB798E">
        <w:rPr>
          <w:rFonts w:asciiTheme="minorHAnsi" w:hAnsiTheme="minorHAnsi" w:cstheme="minorHAnsi"/>
          <w:lang w:val="pl-PL"/>
        </w:rPr>
        <w:t>:</w:t>
      </w:r>
    </w:p>
    <w:p w:rsidR="004C180D" w:rsidRPr="00BB798E" w:rsidRDefault="004C180D" w:rsidP="006C5662">
      <w:pPr>
        <w:ind w:left="360" w:firstLine="360"/>
        <w:rPr>
          <w:rFonts w:asciiTheme="minorHAnsi" w:hAnsiTheme="minorHAnsi" w:cstheme="minorHAnsi"/>
          <w:lang w:val="pl-PL"/>
        </w:rPr>
      </w:pPr>
      <w:r w:rsidRPr="00BB798E">
        <w:rPr>
          <w:rFonts w:asciiTheme="minorHAnsi" w:hAnsiTheme="minorHAnsi" w:cstheme="minorHAnsi"/>
          <w:lang w:val="pl-PL"/>
        </w:rPr>
        <w:t>1.   Wybierz punkt krzyżowania losowo</w:t>
      </w:r>
    </w:p>
    <w:p w:rsidR="004C180D" w:rsidRPr="00BB798E" w:rsidRDefault="004C180D" w:rsidP="006C5662">
      <w:pPr>
        <w:ind w:left="360" w:firstLine="360"/>
        <w:rPr>
          <w:rFonts w:asciiTheme="minorHAnsi" w:hAnsiTheme="minorHAnsi" w:cstheme="minorHAnsi"/>
          <w:lang w:val="pl-PL"/>
        </w:rPr>
      </w:pPr>
      <w:r w:rsidRPr="00BB798E">
        <w:rPr>
          <w:rFonts w:asciiTheme="minorHAnsi" w:hAnsiTheme="minorHAnsi" w:cstheme="minorHAnsi"/>
          <w:lang w:val="pl-PL"/>
        </w:rPr>
        <w:t>2.   Stwórz nowe rozwiązanie potomne</w:t>
      </w:r>
    </w:p>
    <w:p w:rsidR="004C180D" w:rsidRPr="00BB798E" w:rsidRDefault="004C180D" w:rsidP="006C5662">
      <w:pPr>
        <w:ind w:left="360" w:firstLine="360"/>
        <w:rPr>
          <w:rFonts w:asciiTheme="minorHAnsi" w:hAnsiTheme="minorHAnsi" w:cstheme="minorHAnsi"/>
          <w:lang w:val="pl-PL"/>
        </w:rPr>
      </w:pPr>
      <w:r w:rsidRPr="00BB798E">
        <w:rPr>
          <w:rFonts w:asciiTheme="minorHAnsi" w:hAnsiTheme="minorHAnsi" w:cstheme="minorHAnsi"/>
          <w:lang w:val="pl-PL"/>
        </w:rPr>
        <w:t>3.   Skopiuj kolory z rodzica pierwszego do punktu krzyżowania</w:t>
      </w:r>
    </w:p>
    <w:p w:rsidR="004C180D" w:rsidRPr="00BB798E" w:rsidRDefault="004C180D" w:rsidP="006C5662">
      <w:pPr>
        <w:ind w:left="360" w:firstLine="360"/>
        <w:rPr>
          <w:rFonts w:asciiTheme="minorHAnsi" w:hAnsiTheme="minorHAnsi" w:cstheme="minorHAnsi"/>
          <w:lang w:val="pl-PL"/>
        </w:rPr>
      </w:pPr>
      <w:r w:rsidRPr="00BB798E">
        <w:rPr>
          <w:rFonts w:asciiTheme="minorHAnsi" w:hAnsiTheme="minorHAnsi" w:cstheme="minorHAnsi"/>
          <w:lang w:val="pl-PL"/>
        </w:rPr>
        <w:t>4.   Skopiuj kolory z rodzica drugiego od punktu krzyżowania</w:t>
      </w:r>
    </w:p>
    <w:p w:rsidR="004C180D" w:rsidRPr="00BB798E" w:rsidRDefault="004C180D" w:rsidP="006C5662">
      <w:pPr>
        <w:ind w:left="360" w:firstLine="360"/>
        <w:rPr>
          <w:rFonts w:asciiTheme="minorHAnsi" w:hAnsiTheme="minorHAnsi" w:cstheme="minorHAnsi"/>
          <w:lang w:val="pl-PL"/>
        </w:rPr>
      </w:pPr>
      <w:r w:rsidRPr="00BB798E">
        <w:rPr>
          <w:rFonts w:asciiTheme="minorHAnsi" w:hAnsiTheme="minorHAnsi" w:cstheme="minorHAnsi"/>
          <w:lang w:val="pl-PL"/>
        </w:rPr>
        <w:t>5.   Zwróć nowe rozwiązanie potomne</w:t>
      </w:r>
    </w:p>
    <w:p w:rsidR="004C180D" w:rsidRPr="00BB798E" w:rsidRDefault="004C180D" w:rsidP="006C5662">
      <w:pPr>
        <w:rPr>
          <w:rFonts w:asciiTheme="minorHAnsi" w:hAnsiTheme="minorHAnsi" w:cstheme="minorHAnsi"/>
          <w:lang w:val="pl-PL"/>
        </w:rPr>
      </w:pPr>
    </w:p>
    <w:p w:rsidR="004C180D" w:rsidRPr="00BB798E" w:rsidRDefault="004C180D" w:rsidP="006C5662">
      <w:pPr>
        <w:ind w:left="360"/>
        <w:rPr>
          <w:rFonts w:asciiTheme="minorHAnsi" w:hAnsiTheme="minorHAnsi" w:cstheme="minorHAnsi"/>
          <w:lang w:val="pl-PL"/>
        </w:rPr>
      </w:pPr>
      <w:r w:rsidRPr="00BB798E">
        <w:rPr>
          <w:rFonts w:asciiTheme="minorHAnsi" w:hAnsiTheme="minorHAnsi" w:cstheme="minorHAnsi"/>
          <w:lang w:val="pl-PL"/>
        </w:rPr>
        <w:t xml:space="preserve">Funkcja mutacji </w:t>
      </w:r>
    </w:p>
    <w:p w:rsidR="004C180D" w:rsidRPr="00BB798E" w:rsidRDefault="006C5662" w:rsidP="006C5662">
      <w:pPr>
        <w:ind w:left="360" w:firstLine="360"/>
        <w:rPr>
          <w:rFonts w:asciiTheme="minorHAnsi" w:hAnsiTheme="minorHAnsi" w:cstheme="minorHAnsi"/>
          <w:lang w:val="pl-PL"/>
        </w:rPr>
      </w:pPr>
      <w:r w:rsidRPr="00BB798E">
        <w:rPr>
          <w:rFonts w:asciiTheme="minorHAnsi" w:hAnsiTheme="minorHAnsi" w:cstheme="minorHAnsi"/>
          <w:lang w:val="pl-PL"/>
        </w:rPr>
        <w:t>1</w:t>
      </w:r>
      <w:r w:rsidR="004C180D" w:rsidRPr="00BB798E">
        <w:rPr>
          <w:rFonts w:asciiTheme="minorHAnsi" w:hAnsiTheme="minorHAnsi" w:cstheme="minorHAnsi"/>
          <w:lang w:val="pl-PL"/>
        </w:rPr>
        <w:t xml:space="preserve">   Wybierz losowo jeden wierzchołek </w:t>
      </w:r>
    </w:p>
    <w:p w:rsidR="004C180D" w:rsidRPr="00BB798E" w:rsidRDefault="006C5662" w:rsidP="006C5662">
      <w:pPr>
        <w:ind w:left="360" w:firstLine="360"/>
        <w:rPr>
          <w:rFonts w:asciiTheme="minorHAnsi" w:hAnsiTheme="minorHAnsi" w:cstheme="minorHAnsi"/>
          <w:lang w:val="pl-PL"/>
        </w:rPr>
      </w:pPr>
      <w:r w:rsidRPr="00BB798E">
        <w:rPr>
          <w:rFonts w:asciiTheme="minorHAnsi" w:hAnsiTheme="minorHAnsi" w:cstheme="minorHAnsi"/>
          <w:lang w:val="pl-PL"/>
        </w:rPr>
        <w:t>2</w:t>
      </w:r>
      <w:r w:rsidR="004C180D" w:rsidRPr="00BB798E">
        <w:rPr>
          <w:rFonts w:asciiTheme="minorHAnsi" w:hAnsiTheme="minorHAnsi" w:cstheme="minorHAnsi"/>
          <w:lang w:val="pl-PL"/>
        </w:rPr>
        <w:t xml:space="preserve">   Wybierz nowy kolor dla wierzchołka, który jest różny od aktualnego</w:t>
      </w:r>
    </w:p>
    <w:p w:rsidR="004C180D" w:rsidRPr="00BB798E" w:rsidRDefault="006C5662" w:rsidP="006C5662">
      <w:pPr>
        <w:ind w:left="360" w:firstLine="360"/>
        <w:rPr>
          <w:rFonts w:asciiTheme="minorHAnsi" w:hAnsiTheme="minorHAnsi" w:cstheme="minorHAnsi"/>
          <w:lang w:val="pl-PL"/>
        </w:rPr>
      </w:pPr>
      <w:r w:rsidRPr="00BB798E">
        <w:rPr>
          <w:rFonts w:asciiTheme="minorHAnsi" w:hAnsiTheme="minorHAnsi" w:cstheme="minorHAnsi"/>
          <w:lang w:val="pl-PL"/>
        </w:rPr>
        <w:t>3</w:t>
      </w:r>
      <w:r w:rsidR="004C180D" w:rsidRPr="00BB798E">
        <w:rPr>
          <w:rFonts w:asciiTheme="minorHAnsi" w:hAnsiTheme="minorHAnsi" w:cstheme="minorHAnsi"/>
          <w:lang w:val="pl-PL"/>
        </w:rPr>
        <w:t xml:space="preserve">   Zaktualizuj kolor wierzchołka</w:t>
      </w:r>
    </w:p>
    <w:p w:rsidR="004C180D" w:rsidRPr="00BB798E" w:rsidRDefault="004C180D" w:rsidP="006C5662">
      <w:pPr>
        <w:ind w:left="360"/>
        <w:rPr>
          <w:rFonts w:asciiTheme="minorHAnsi" w:hAnsiTheme="minorHAnsi" w:cstheme="minorHAnsi"/>
          <w:lang w:val="pl-PL"/>
        </w:rPr>
      </w:pPr>
    </w:p>
    <w:p w:rsidR="004C180D" w:rsidRPr="00BB798E" w:rsidRDefault="004C180D" w:rsidP="006C5662">
      <w:pPr>
        <w:ind w:left="360"/>
        <w:rPr>
          <w:rFonts w:asciiTheme="minorHAnsi" w:hAnsiTheme="minorHAnsi" w:cstheme="minorHAnsi"/>
          <w:lang w:val="pl-PL"/>
        </w:rPr>
      </w:pPr>
      <w:r w:rsidRPr="00BB798E">
        <w:rPr>
          <w:rFonts w:asciiTheme="minorHAnsi" w:hAnsiTheme="minorHAnsi" w:cstheme="minorHAnsi"/>
          <w:lang w:val="pl-PL"/>
        </w:rPr>
        <w:t>Wywołanie głównego programu:</w:t>
      </w:r>
    </w:p>
    <w:p w:rsidR="004C180D" w:rsidRPr="00BB798E" w:rsidRDefault="006C5662" w:rsidP="006C5662">
      <w:pPr>
        <w:ind w:left="360" w:firstLine="360"/>
        <w:rPr>
          <w:rFonts w:asciiTheme="minorHAnsi" w:hAnsiTheme="minorHAnsi" w:cstheme="minorHAnsi"/>
          <w:lang w:val="pl-PL"/>
        </w:rPr>
      </w:pPr>
      <w:r w:rsidRPr="00BB798E">
        <w:rPr>
          <w:rFonts w:asciiTheme="minorHAnsi" w:hAnsiTheme="minorHAnsi" w:cstheme="minorHAnsi"/>
          <w:lang w:val="pl-PL"/>
        </w:rPr>
        <w:t>1</w:t>
      </w:r>
      <w:r w:rsidR="004C180D" w:rsidRPr="00BB798E">
        <w:rPr>
          <w:rFonts w:asciiTheme="minorHAnsi" w:hAnsiTheme="minorHAnsi" w:cstheme="minorHAnsi"/>
          <w:lang w:val="pl-PL"/>
        </w:rPr>
        <w:t>. Stwórz graf na podstawie danych wejściowych</w:t>
      </w:r>
    </w:p>
    <w:p w:rsidR="004C180D" w:rsidRPr="00BB798E" w:rsidRDefault="006C5662" w:rsidP="006C5662">
      <w:pPr>
        <w:ind w:left="360" w:firstLine="360"/>
        <w:rPr>
          <w:rFonts w:asciiTheme="minorHAnsi" w:hAnsiTheme="minorHAnsi" w:cstheme="minorHAnsi"/>
          <w:lang w:val="pl-PL"/>
        </w:rPr>
      </w:pPr>
      <w:r w:rsidRPr="00BB798E">
        <w:rPr>
          <w:rFonts w:asciiTheme="minorHAnsi" w:hAnsiTheme="minorHAnsi" w:cstheme="minorHAnsi"/>
          <w:lang w:val="pl-PL"/>
        </w:rPr>
        <w:t>2.  Wywołaj genethic</w:t>
      </w:r>
      <w:r w:rsidR="004C180D" w:rsidRPr="00BB798E">
        <w:rPr>
          <w:rFonts w:asciiTheme="minorHAnsi" w:hAnsiTheme="minorHAnsi" w:cstheme="minorHAnsi"/>
          <w:lang w:val="pl-PL"/>
        </w:rPr>
        <w:t>Algor</w:t>
      </w:r>
      <w:r w:rsidRPr="00BB798E">
        <w:rPr>
          <w:rFonts w:asciiTheme="minorHAnsi" w:hAnsiTheme="minorHAnsi" w:cstheme="minorHAnsi"/>
          <w:lang w:val="pl-PL"/>
        </w:rPr>
        <w:t>ithm</w:t>
      </w:r>
    </w:p>
    <w:p w:rsidR="004C180D" w:rsidRPr="00BB798E" w:rsidRDefault="004C180D" w:rsidP="006C5662">
      <w:pPr>
        <w:ind w:left="360" w:firstLine="360"/>
        <w:rPr>
          <w:rFonts w:asciiTheme="minorHAnsi" w:hAnsiTheme="minorHAnsi" w:cstheme="minorHAnsi"/>
          <w:lang w:val="pl-PL"/>
        </w:rPr>
      </w:pPr>
      <w:r w:rsidRPr="00BB798E">
        <w:rPr>
          <w:rFonts w:asciiTheme="minorHAnsi" w:hAnsiTheme="minorHAnsi" w:cstheme="minorHAnsi"/>
          <w:lang w:val="pl-PL"/>
        </w:rPr>
        <w:t>3. Wyświetl najlepsze rozwiązanie (kolorowanie grafu) i jego koszt</w:t>
      </w:r>
    </w:p>
    <w:p w:rsidR="00F163F8" w:rsidRPr="00BB798E" w:rsidRDefault="00F163F8" w:rsidP="006C5662">
      <w:pPr>
        <w:spacing w:before="164"/>
        <w:ind w:left="360"/>
        <w:rPr>
          <w:lang w:val="pl-PL"/>
        </w:rPr>
      </w:pPr>
      <w:r>
        <w:rPr>
          <w:rFonts w:ascii="Arial" w:hAnsi="Arial" w:cs="Arial"/>
          <w:b/>
          <w:sz w:val="26"/>
          <w:szCs w:val="26"/>
          <w:lang w:val="pl-PL"/>
        </w:rPr>
        <w:t xml:space="preserve">Przykład obrazujący działanie </w:t>
      </w:r>
    </w:p>
    <w:p w:rsidR="00F163F8" w:rsidRPr="00BD3543" w:rsidRDefault="00F163F8">
      <w:pPr>
        <w:spacing w:before="120"/>
        <w:ind w:left="709" w:hanging="357"/>
        <w:jc w:val="center"/>
        <w:rPr>
          <w:lang w:val="pl-PL"/>
        </w:rPr>
      </w:pPr>
      <w:r>
        <w:rPr>
          <w:rFonts w:ascii="Arial" w:hAnsi="Arial" w:cs="Arial"/>
          <w:sz w:val="20"/>
          <w:szCs w:val="20"/>
          <w:lang w:val="pl-PL"/>
        </w:rPr>
        <w:t xml:space="preserve">Najlepiej 2, 3 rysunki przedstawiające obraz instancji po najważniejszych krokach algorytmu. </w:t>
      </w:r>
      <w:r>
        <w:rPr>
          <w:rFonts w:ascii="Arial" w:hAnsi="Arial" w:cs="Arial"/>
          <w:b/>
          <w:sz w:val="20"/>
          <w:szCs w:val="20"/>
          <w:lang w:val="pl-PL"/>
        </w:rPr>
        <w:t>UWAGA!</w:t>
      </w:r>
      <w:r>
        <w:rPr>
          <w:rFonts w:ascii="Arial" w:hAnsi="Arial" w:cs="Arial"/>
          <w:sz w:val="20"/>
          <w:szCs w:val="20"/>
          <w:lang w:val="pl-PL"/>
        </w:rPr>
        <w:t xml:space="preserve"> Przykład z tą samą instancją jak w pkt.1 </w:t>
      </w:r>
    </w:p>
    <w:p w:rsidR="00BD63FF" w:rsidRDefault="00BD63FF" w:rsidP="00BD3543">
      <w:pPr>
        <w:spacing w:before="120"/>
        <w:rPr>
          <w:rFonts w:ascii="Arial" w:hAnsi="Arial" w:cs="Arial"/>
          <w:b/>
          <w:bCs/>
          <w:lang w:val="pl-PL"/>
        </w:rPr>
      </w:pPr>
    </w:p>
    <w:p w:rsidR="00BD63FF" w:rsidRDefault="00BD63FF" w:rsidP="00BD3543">
      <w:pPr>
        <w:spacing w:before="120"/>
        <w:rPr>
          <w:rFonts w:ascii="Arial" w:hAnsi="Arial" w:cs="Arial"/>
          <w:b/>
          <w:bCs/>
          <w:lang w:val="pl-PL"/>
        </w:rPr>
      </w:pPr>
    </w:p>
    <w:p w:rsidR="00BD63FF" w:rsidRDefault="00BD63FF" w:rsidP="00BD3543">
      <w:pPr>
        <w:spacing w:before="120"/>
        <w:rPr>
          <w:rFonts w:ascii="Arial" w:hAnsi="Arial" w:cs="Arial"/>
          <w:b/>
          <w:bCs/>
          <w:lang w:val="pl-PL"/>
        </w:rPr>
      </w:pPr>
    </w:p>
    <w:p w:rsidR="00BD63FF" w:rsidRDefault="00BD63FF" w:rsidP="00BD3543">
      <w:pPr>
        <w:spacing w:before="120"/>
        <w:rPr>
          <w:rFonts w:ascii="Arial" w:hAnsi="Arial" w:cs="Arial"/>
          <w:b/>
          <w:bCs/>
          <w:lang w:val="pl-PL"/>
        </w:rPr>
      </w:pPr>
    </w:p>
    <w:p w:rsidR="00BD63FF" w:rsidRDefault="00BD63FF" w:rsidP="00BD3543">
      <w:pPr>
        <w:spacing w:before="120"/>
        <w:rPr>
          <w:rFonts w:ascii="Arial" w:hAnsi="Arial" w:cs="Arial"/>
          <w:b/>
          <w:bCs/>
          <w:lang w:val="pl-PL"/>
        </w:rPr>
      </w:pPr>
    </w:p>
    <w:p w:rsidR="00BD63FF" w:rsidRDefault="00BD63FF" w:rsidP="00BD3543">
      <w:pPr>
        <w:spacing w:before="120"/>
        <w:rPr>
          <w:rFonts w:ascii="Arial" w:hAnsi="Arial" w:cs="Arial"/>
          <w:b/>
          <w:bCs/>
          <w:lang w:val="pl-PL"/>
        </w:rPr>
      </w:pPr>
    </w:p>
    <w:p w:rsidR="00BD63FF" w:rsidRDefault="00BD63FF" w:rsidP="00BD3543">
      <w:pPr>
        <w:spacing w:before="120"/>
        <w:rPr>
          <w:rFonts w:ascii="Arial" w:hAnsi="Arial" w:cs="Arial"/>
          <w:b/>
          <w:bCs/>
          <w:lang w:val="pl-PL"/>
        </w:rPr>
      </w:pPr>
    </w:p>
    <w:p w:rsidR="00BD63FF" w:rsidRDefault="00BD63FF" w:rsidP="00BD3543">
      <w:pPr>
        <w:spacing w:before="120"/>
        <w:rPr>
          <w:rFonts w:ascii="Arial" w:hAnsi="Arial" w:cs="Arial"/>
          <w:b/>
          <w:bCs/>
          <w:lang w:val="pl-PL"/>
        </w:rPr>
      </w:pPr>
    </w:p>
    <w:p w:rsidR="00BD63FF" w:rsidRDefault="00BD63FF" w:rsidP="00BD3543">
      <w:pPr>
        <w:spacing w:before="120"/>
        <w:rPr>
          <w:rFonts w:ascii="Arial" w:hAnsi="Arial" w:cs="Arial"/>
          <w:b/>
          <w:bCs/>
          <w:lang w:val="pl-PL"/>
        </w:rPr>
      </w:pPr>
    </w:p>
    <w:p w:rsidR="00BD63FF" w:rsidRDefault="00BD63FF" w:rsidP="00BD3543">
      <w:pPr>
        <w:spacing w:before="120"/>
        <w:rPr>
          <w:rFonts w:ascii="Arial" w:hAnsi="Arial" w:cs="Arial"/>
          <w:b/>
          <w:bCs/>
          <w:lang w:val="pl-PL"/>
        </w:rPr>
      </w:pPr>
    </w:p>
    <w:p w:rsidR="00BD63FF" w:rsidRDefault="00BD63FF" w:rsidP="00BD3543">
      <w:pPr>
        <w:spacing w:before="120"/>
        <w:rPr>
          <w:rFonts w:ascii="Arial" w:hAnsi="Arial" w:cs="Arial"/>
          <w:b/>
          <w:bCs/>
          <w:lang w:val="pl-PL"/>
        </w:rPr>
      </w:pPr>
    </w:p>
    <w:p w:rsidR="00BD63FF" w:rsidRDefault="00BD63FF" w:rsidP="00BD3543">
      <w:pPr>
        <w:spacing w:before="120"/>
        <w:rPr>
          <w:rFonts w:ascii="Arial" w:hAnsi="Arial" w:cs="Arial"/>
          <w:b/>
          <w:bCs/>
          <w:lang w:val="pl-PL"/>
        </w:rPr>
      </w:pPr>
    </w:p>
    <w:p w:rsidR="00BD63FF" w:rsidRDefault="00BD63FF" w:rsidP="00BD3543">
      <w:pPr>
        <w:spacing w:before="120"/>
        <w:rPr>
          <w:rFonts w:ascii="Arial" w:hAnsi="Arial" w:cs="Arial"/>
          <w:b/>
          <w:bCs/>
          <w:lang w:val="pl-PL"/>
        </w:rPr>
      </w:pPr>
    </w:p>
    <w:p w:rsidR="00BD63FF" w:rsidRDefault="00BD63FF" w:rsidP="00BD3543">
      <w:pPr>
        <w:spacing w:before="120"/>
        <w:rPr>
          <w:rFonts w:ascii="Arial" w:hAnsi="Arial" w:cs="Arial"/>
          <w:b/>
          <w:bCs/>
          <w:lang w:val="pl-PL"/>
        </w:rPr>
      </w:pPr>
    </w:p>
    <w:p w:rsidR="00F163F8" w:rsidRPr="00BD3543" w:rsidRDefault="00F163F8" w:rsidP="00BD3543">
      <w:pPr>
        <w:spacing w:before="120"/>
        <w:rPr>
          <w:lang w:val="pl-PL"/>
        </w:rPr>
      </w:pPr>
      <w:r>
        <w:rPr>
          <w:rFonts w:ascii="Arial" w:hAnsi="Arial" w:cs="Arial"/>
          <w:b/>
          <w:bCs/>
          <w:lang w:val="pl-PL"/>
        </w:rPr>
        <w:t>Finalizacja</w:t>
      </w:r>
    </w:p>
    <w:p w:rsidR="00F163F8" w:rsidRDefault="00BD63FF">
      <w:pPr>
        <w:spacing w:before="62"/>
        <w:ind w:left="709" w:hanging="357"/>
        <w:jc w:val="center"/>
      </w:pPr>
      <w:r>
        <w:rPr>
          <w:noProof/>
          <w:lang w:val="pl-PL" w:eastAsia="pl-PL"/>
        </w:rPr>
        <w:drawing>
          <wp:inline distT="0" distB="0" distL="0" distR="0">
            <wp:extent cx="5486400" cy="4462145"/>
            <wp:effectExtent l="19050" t="0" r="0" b="0"/>
            <wp:docPr id="8" name="Obraz 7" descr="gra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3.PNG"/>
                    <pic:cNvPicPr/>
                  </pic:nvPicPr>
                  <pic:blipFill>
                    <a:blip r:embed="rId8"/>
                    <a:stretch>
                      <a:fillRect/>
                    </a:stretch>
                  </pic:blipFill>
                  <pic:spPr>
                    <a:xfrm>
                      <a:off x="0" y="0"/>
                      <a:ext cx="5486400" cy="4462145"/>
                    </a:xfrm>
                    <a:prstGeom prst="rect">
                      <a:avLst/>
                    </a:prstGeom>
                  </pic:spPr>
                </pic:pic>
              </a:graphicData>
            </a:graphic>
          </wp:inline>
        </w:drawing>
      </w:r>
    </w:p>
    <w:p w:rsidR="00F163F8" w:rsidRDefault="00F163F8">
      <w:pPr>
        <w:rPr>
          <w:rFonts w:ascii="Arial" w:hAnsi="Arial" w:cs="Arial"/>
          <w:b/>
          <w:sz w:val="28"/>
          <w:szCs w:val="28"/>
          <w:lang w:val="pl-PL"/>
        </w:rPr>
      </w:pPr>
    </w:p>
    <w:p w:rsidR="00BD63FF" w:rsidRDefault="00BD63FF">
      <w:pPr>
        <w:rPr>
          <w:rFonts w:ascii="Arial" w:hAnsi="Arial" w:cs="Arial"/>
          <w:b/>
          <w:sz w:val="28"/>
          <w:szCs w:val="28"/>
          <w:lang w:val="pl-PL"/>
        </w:rPr>
      </w:pPr>
    </w:p>
    <w:p w:rsidR="00BD63FF" w:rsidRDefault="00BD63FF">
      <w:pPr>
        <w:rPr>
          <w:rFonts w:ascii="Arial" w:hAnsi="Arial" w:cs="Arial"/>
          <w:b/>
          <w:sz w:val="28"/>
          <w:szCs w:val="28"/>
          <w:lang w:val="pl-PL"/>
        </w:rPr>
      </w:pPr>
    </w:p>
    <w:p w:rsidR="00BD63FF" w:rsidRDefault="00BD63FF">
      <w:pPr>
        <w:rPr>
          <w:rFonts w:ascii="Arial" w:hAnsi="Arial" w:cs="Arial"/>
          <w:b/>
          <w:sz w:val="28"/>
          <w:szCs w:val="28"/>
          <w:lang w:val="pl-PL"/>
        </w:rPr>
      </w:pPr>
    </w:p>
    <w:p w:rsidR="00BD63FF" w:rsidRDefault="00BD63FF">
      <w:pPr>
        <w:rPr>
          <w:rFonts w:ascii="Arial" w:hAnsi="Arial" w:cs="Arial"/>
          <w:b/>
          <w:sz w:val="28"/>
          <w:szCs w:val="28"/>
          <w:lang w:val="pl-PL"/>
        </w:rPr>
      </w:pPr>
    </w:p>
    <w:p w:rsidR="00BD63FF" w:rsidRDefault="00BD63FF">
      <w:pPr>
        <w:rPr>
          <w:rFonts w:ascii="Arial" w:hAnsi="Arial" w:cs="Arial"/>
          <w:b/>
          <w:sz w:val="28"/>
          <w:szCs w:val="28"/>
          <w:lang w:val="pl-PL"/>
        </w:rPr>
      </w:pPr>
    </w:p>
    <w:p w:rsidR="00BD63FF" w:rsidRDefault="00BD63FF">
      <w:pPr>
        <w:rPr>
          <w:rFonts w:ascii="Arial" w:hAnsi="Arial" w:cs="Arial"/>
          <w:b/>
          <w:sz w:val="28"/>
          <w:szCs w:val="28"/>
          <w:lang w:val="pl-PL"/>
        </w:rPr>
      </w:pPr>
    </w:p>
    <w:p w:rsidR="00BD63FF" w:rsidRDefault="00BD63FF">
      <w:pPr>
        <w:rPr>
          <w:rFonts w:ascii="Arial" w:hAnsi="Arial" w:cs="Arial"/>
          <w:b/>
          <w:sz w:val="28"/>
          <w:szCs w:val="28"/>
          <w:lang w:val="pl-PL"/>
        </w:rPr>
      </w:pPr>
    </w:p>
    <w:p w:rsidR="00BD63FF" w:rsidRDefault="00BD63FF">
      <w:pPr>
        <w:rPr>
          <w:rFonts w:ascii="Arial" w:hAnsi="Arial" w:cs="Arial"/>
          <w:b/>
          <w:sz w:val="28"/>
          <w:szCs w:val="28"/>
          <w:lang w:val="pl-PL"/>
        </w:rPr>
      </w:pPr>
    </w:p>
    <w:p w:rsidR="00BD63FF" w:rsidRDefault="00BD63FF">
      <w:pPr>
        <w:rPr>
          <w:rFonts w:ascii="Arial" w:hAnsi="Arial" w:cs="Arial"/>
          <w:b/>
          <w:sz w:val="28"/>
          <w:szCs w:val="28"/>
          <w:lang w:val="pl-PL"/>
        </w:rPr>
      </w:pPr>
    </w:p>
    <w:p w:rsidR="00BD63FF" w:rsidRDefault="00BD63FF">
      <w:pPr>
        <w:rPr>
          <w:rFonts w:ascii="Arial" w:hAnsi="Arial" w:cs="Arial"/>
          <w:b/>
          <w:sz w:val="28"/>
          <w:szCs w:val="28"/>
          <w:lang w:val="pl-PL"/>
        </w:rPr>
      </w:pPr>
    </w:p>
    <w:p w:rsidR="00BD63FF" w:rsidRDefault="00BD63FF">
      <w:pPr>
        <w:rPr>
          <w:rFonts w:ascii="Arial" w:hAnsi="Arial" w:cs="Arial"/>
          <w:b/>
          <w:sz w:val="28"/>
          <w:szCs w:val="28"/>
          <w:lang w:val="pl-PL"/>
        </w:rPr>
      </w:pPr>
    </w:p>
    <w:p w:rsidR="00BD63FF" w:rsidRDefault="00BD63FF">
      <w:pPr>
        <w:rPr>
          <w:rFonts w:ascii="Arial" w:hAnsi="Arial" w:cs="Arial"/>
          <w:b/>
          <w:sz w:val="28"/>
          <w:szCs w:val="28"/>
          <w:lang w:val="pl-PL"/>
        </w:rPr>
      </w:pPr>
    </w:p>
    <w:p w:rsidR="00BD63FF" w:rsidRDefault="00BD63FF">
      <w:pPr>
        <w:rPr>
          <w:rFonts w:ascii="Arial" w:hAnsi="Arial" w:cs="Arial"/>
          <w:b/>
          <w:sz w:val="28"/>
          <w:szCs w:val="28"/>
          <w:lang w:val="pl-PL"/>
        </w:rPr>
      </w:pPr>
    </w:p>
    <w:p w:rsidR="00F163F8" w:rsidRDefault="00F163F8">
      <w:r>
        <w:rPr>
          <w:rFonts w:ascii="Arial" w:hAnsi="Arial" w:cs="Arial"/>
          <w:b/>
          <w:sz w:val="28"/>
          <w:szCs w:val="28"/>
          <w:lang w:val="pl-PL"/>
        </w:rPr>
        <w:lastRenderedPageBreak/>
        <w:t xml:space="preserve">Wykresy </w:t>
      </w:r>
    </w:p>
    <w:p w:rsidR="00F163F8" w:rsidRPr="00BB798E" w:rsidRDefault="00F163F8">
      <w:pPr>
        <w:numPr>
          <w:ilvl w:val="0"/>
          <w:numId w:val="1"/>
        </w:numPr>
        <w:spacing w:before="120"/>
        <w:ind w:left="714" w:hanging="357"/>
        <w:rPr>
          <w:lang w:val="pl-PL"/>
        </w:rPr>
      </w:pPr>
      <w:r>
        <w:rPr>
          <w:lang w:val="pl-PL"/>
        </w:rPr>
        <w:t xml:space="preserve">Porównaj optymalizowaną wartość (wynik) Algorytmu z A. zachłannym. </w:t>
      </w:r>
    </w:p>
    <w:p w:rsidR="00F163F8" w:rsidRDefault="00F163F8">
      <w:pPr>
        <w:spacing w:before="120"/>
        <w:ind w:left="714" w:hanging="357"/>
        <w:jc w:val="center"/>
        <w:rPr>
          <w:lang w:val="pl-PL"/>
        </w:rPr>
      </w:pPr>
      <w:r>
        <w:rPr>
          <w:lang w:val="pl-PL"/>
        </w:rPr>
        <w:t>(wykres pokaże czy Algorytm jest lepszy i o ile od A. zach.</w:t>
      </w:r>
      <w:r>
        <w:rPr>
          <w:lang w:val="pl-PL"/>
        </w:rPr>
        <w:br/>
        <w:t>Instancje wygenerowane losowe, 15 punktów pomiarowych)</w:t>
      </w:r>
    </w:p>
    <w:p w:rsidR="00AF1845" w:rsidRDefault="00AF1845">
      <w:pPr>
        <w:spacing w:before="120"/>
        <w:ind w:left="714" w:hanging="357"/>
        <w:jc w:val="center"/>
        <w:rPr>
          <w:lang w:val="pl-PL"/>
        </w:rPr>
      </w:pPr>
      <w:r w:rsidRPr="00AF1845">
        <w:rPr>
          <w:lang w:val="pl-PL"/>
        </w:rPr>
        <w:drawing>
          <wp:inline distT="0" distB="0" distL="0" distR="0">
            <wp:extent cx="4572000" cy="2743200"/>
            <wp:effectExtent l="19050" t="0" r="19050" b="0"/>
            <wp:docPr id="4"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F1845" w:rsidRDefault="00AF1845">
      <w:pPr>
        <w:spacing w:before="120"/>
        <w:ind w:left="714" w:hanging="357"/>
        <w:jc w:val="center"/>
        <w:rPr>
          <w:lang w:val="pl-PL"/>
        </w:rPr>
      </w:pPr>
      <w:r>
        <w:rPr>
          <w:lang w:val="pl-PL"/>
        </w:rPr>
        <w:t>Dane 1_1 oznaczają 100 wierzchołków/ 100 połączeń między nimi itd. Zbliżone wyniki prawdobodnie są wynikiem małego zakresu generowanych danych.</w:t>
      </w:r>
    </w:p>
    <w:p w:rsidR="00AF1845" w:rsidRPr="00BB798E" w:rsidRDefault="00AF1845">
      <w:pPr>
        <w:spacing w:before="120"/>
        <w:ind w:left="714" w:hanging="357"/>
        <w:jc w:val="center"/>
        <w:rPr>
          <w:lang w:val="pl-PL"/>
        </w:rPr>
      </w:pPr>
    </w:p>
    <w:p w:rsidR="00F163F8" w:rsidRDefault="00F163F8">
      <w:pPr>
        <w:numPr>
          <w:ilvl w:val="0"/>
          <w:numId w:val="1"/>
        </w:numPr>
        <w:spacing w:before="120"/>
        <w:ind w:left="714" w:hanging="357"/>
        <w:rPr>
          <w:lang w:val="pl-PL"/>
        </w:rPr>
      </w:pPr>
      <w:r>
        <w:rPr>
          <w:lang w:val="pl-PL"/>
        </w:rPr>
        <w:t xml:space="preserve">Korzystając z bibliotek instancji (benchmarków) pokaż na wykresie wartość błędu względnego Algorytmu w stosunku do wartości optymalnej. </w:t>
      </w:r>
    </w:p>
    <w:p w:rsidR="00B8339B" w:rsidRPr="00BB798E" w:rsidRDefault="009217EF" w:rsidP="00B8339B">
      <w:pPr>
        <w:spacing w:before="120"/>
        <w:ind w:left="714"/>
        <w:rPr>
          <w:lang w:val="pl-PL"/>
        </w:rPr>
      </w:pPr>
      <w:r w:rsidRPr="009217EF">
        <w:rPr>
          <w:lang w:val="pl-PL"/>
        </w:rPr>
        <w:drawing>
          <wp:inline distT="0" distB="0" distL="0" distR="0">
            <wp:extent cx="4572000" cy="2743200"/>
            <wp:effectExtent l="19050" t="0" r="19050" b="0"/>
            <wp:docPr id="6"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217EF" w:rsidRDefault="009217EF" w:rsidP="009217EF">
      <w:pPr>
        <w:spacing w:before="120"/>
        <w:ind w:left="714"/>
        <w:rPr>
          <w:lang w:val="pl-PL"/>
        </w:rPr>
      </w:pPr>
    </w:p>
    <w:p w:rsidR="00F163F8" w:rsidRPr="00BB798E" w:rsidRDefault="00F163F8">
      <w:pPr>
        <w:numPr>
          <w:ilvl w:val="0"/>
          <w:numId w:val="1"/>
        </w:numPr>
        <w:spacing w:before="120"/>
        <w:ind w:left="714" w:hanging="357"/>
        <w:rPr>
          <w:lang w:val="pl-PL"/>
        </w:rPr>
      </w:pPr>
      <w:r>
        <w:rPr>
          <w:lang w:val="pl-PL"/>
        </w:rPr>
        <w:t xml:space="preserve">Zamieść </w:t>
      </w:r>
      <w:r w:rsidR="00986A56" w:rsidRPr="00986A56">
        <w:rPr>
          <w:b/>
          <w:lang w:val="pl-PL"/>
        </w:rPr>
        <w:t>swoje</w:t>
      </w:r>
      <w:r w:rsidR="00986A56">
        <w:rPr>
          <w:lang w:val="pl-PL"/>
        </w:rPr>
        <w:t xml:space="preserve"> wyniki w</w:t>
      </w:r>
      <w:r>
        <w:rPr>
          <w:lang w:val="pl-PL"/>
        </w:rPr>
        <w:t xml:space="preserve"> Tabel</w:t>
      </w:r>
      <w:r w:rsidR="00986A56">
        <w:rPr>
          <w:lang w:val="pl-PL"/>
        </w:rPr>
        <w:t>ce</w:t>
      </w:r>
      <w:r>
        <w:rPr>
          <w:lang w:val="pl-PL"/>
        </w:rPr>
        <w:t xml:space="preserve"> z</w:t>
      </w:r>
      <w:r w:rsidR="00986A56">
        <w:rPr>
          <w:lang w:val="pl-PL"/>
        </w:rPr>
        <w:t xml:space="preserve"> </w:t>
      </w:r>
      <w:r w:rsidR="00986A56" w:rsidRPr="00986A56">
        <w:rPr>
          <w:b/>
          <w:lang w:val="pl-PL"/>
        </w:rPr>
        <w:t>Rankingu</w:t>
      </w:r>
      <w:r w:rsidR="00986A56">
        <w:rPr>
          <w:lang w:val="pl-PL"/>
        </w:rPr>
        <w:t>,</w:t>
      </w:r>
      <w:r w:rsidRPr="00BB798E">
        <w:rPr>
          <w:lang w:val="pl-PL"/>
        </w:rPr>
        <w:t xml:space="preserve"> instancje </w:t>
      </w:r>
      <w:r w:rsidR="00986A56" w:rsidRPr="00BB798E">
        <w:rPr>
          <w:lang w:val="pl-PL"/>
        </w:rPr>
        <w:t xml:space="preserve">rankingowe </w:t>
      </w:r>
      <w:r w:rsidRPr="00BB798E">
        <w:rPr>
          <w:lang w:val="pl-PL"/>
        </w:rPr>
        <w:t xml:space="preserve">są w katalogu  </w:t>
      </w:r>
      <w:hyperlink r:id="rId11" w:history="1">
        <w:r w:rsidRPr="00BB798E">
          <w:rPr>
            <w:rStyle w:val="Hipercze"/>
            <w:lang w:val="pl-PL"/>
          </w:rPr>
          <w:t>http://www.cs.put.poznan.pl/mmachowiak/instances/</w:t>
        </w:r>
      </w:hyperlink>
      <w:r w:rsidRPr="00BB798E">
        <w:rPr>
          <w:lang w:val="pl-PL"/>
        </w:rPr>
        <w:t xml:space="preserve"> </w:t>
      </w:r>
    </w:p>
    <w:p w:rsidR="00F163F8" w:rsidRPr="00BB798E" w:rsidRDefault="00F163F8">
      <w:pPr>
        <w:spacing w:before="120"/>
        <w:ind w:left="714" w:hanging="357"/>
        <w:rPr>
          <w:sz w:val="20"/>
          <w:szCs w:val="20"/>
          <w:lang w:val="pl-PL"/>
        </w:rPr>
      </w:pPr>
    </w:p>
    <w:tbl>
      <w:tblPr>
        <w:tblW w:w="0" w:type="auto"/>
        <w:tblInd w:w="55" w:type="dxa"/>
        <w:tblLayout w:type="fixed"/>
        <w:tblCellMar>
          <w:top w:w="55" w:type="dxa"/>
          <w:left w:w="55" w:type="dxa"/>
          <w:bottom w:w="55" w:type="dxa"/>
          <w:right w:w="55" w:type="dxa"/>
        </w:tblCellMar>
        <w:tblLook w:val="0000"/>
      </w:tblPr>
      <w:tblGrid>
        <w:gridCol w:w="4320"/>
        <w:gridCol w:w="4324"/>
      </w:tblGrid>
      <w:tr w:rsidR="00F163F8">
        <w:trPr>
          <w:tblHeader/>
        </w:trPr>
        <w:tc>
          <w:tcPr>
            <w:tcW w:w="4320" w:type="dxa"/>
            <w:tcBorders>
              <w:top w:val="single" w:sz="1" w:space="0" w:color="000000"/>
              <w:left w:val="single" w:sz="1" w:space="0" w:color="000000"/>
              <w:bottom w:val="single" w:sz="1" w:space="0" w:color="000000"/>
            </w:tcBorders>
            <w:shd w:val="clear" w:color="auto" w:fill="auto"/>
          </w:tcPr>
          <w:p w:rsidR="00BD3543" w:rsidRPr="00B8339B" w:rsidRDefault="00BD3543">
            <w:pPr>
              <w:pStyle w:val="Nagwektabeli"/>
              <w:rPr>
                <w:lang w:val="pl-PL"/>
              </w:rPr>
            </w:pPr>
          </w:p>
          <w:p w:rsidR="00BD3543" w:rsidRPr="00B8339B" w:rsidRDefault="00BD3543">
            <w:pPr>
              <w:pStyle w:val="Nagwektabeli"/>
              <w:rPr>
                <w:lang w:val="pl-PL"/>
              </w:rPr>
            </w:pPr>
          </w:p>
          <w:p w:rsidR="00BD3543" w:rsidRPr="00B8339B" w:rsidRDefault="00BD3543">
            <w:pPr>
              <w:pStyle w:val="Nagwektabeli"/>
              <w:rPr>
                <w:lang w:val="pl-PL"/>
              </w:rPr>
            </w:pPr>
          </w:p>
          <w:p w:rsidR="00F163F8" w:rsidRDefault="00FB2257">
            <w:pPr>
              <w:pStyle w:val="Nagwektabeli"/>
            </w:pPr>
            <w:r>
              <w:t>Queen6</w:t>
            </w:r>
          </w:p>
        </w:tc>
        <w:tc>
          <w:tcPr>
            <w:tcW w:w="4324" w:type="dxa"/>
            <w:tcBorders>
              <w:top w:val="single" w:sz="1" w:space="0" w:color="000000"/>
              <w:left w:val="single" w:sz="1" w:space="0" w:color="000000"/>
              <w:bottom w:val="single" w:sz="1" w:space="0" w:color="000000"/>
              <w:right w:val="single" w:sz="1" w:space="0" w:color="000000"/>
            </w:tcBorders>
            <w:shd w:val="clear" w:color="auto" w:fill="auto"/>
          </w:tcPr>
          <w:p w:rsidR="00BD3543" w:rsidRDefault="00BD3543">
            <w:pPr>
              <w:pStyle w:val="Nagwektabeli"/>
            </w:pPr>
          </w:p>
          <w:p w:rsidR="00BD3543" w:rsidRDefault="00BD3543">
            <w:pPr>
              <w:pStyle w:val="Nagwektabeli"/>
            </w:pPr>
          </w:p>
          <w:p w:rsidR="00BD3543" w:rsidRDefault="00BD3543">
            <w:pPr>
              <w:pStyle w:val="Nagwektabeli"/>
            </w:pPr>
          </w:p>
          <w:p w:rsidR="00F163F8" w:rsidRDefault="00AF1845">
            <w:pPr>
              <w:pStyle w:val="Nagwektabeli"/>
            </w:pPr>
            <w:r>
              <w:t>10</w:t>
            </w:r>
          </w:p>
        </w:tc>
      </w:tr>
      <w:tr w:rsidR="00F163F8">
        <w:tc>
          <w:tcPr>
            <w:tcW w:w="4320" w:type="dxa"/>
            <w:tcBorders>
              <w:left w:val="single" w:sz="1" w:space="0" w:color="000000"/>
              <w:bottom w:val="single" w:sz="1" w:space="0" w:color="000000"/>
            </w:tcBorders>
            <w:shd w:val="clear" w:color="auto" w:fill="auto"/>
          </w:tcPr>
          <w:p w:rsidR="00F163F8" w:rsidRDefault="00FB2257">
            <w:pPr>
              <w:pStyle w:val="Nagwektabeli"/>
            </w:pPr>
            <w:r>
              <w:t>Miles250</w:t>
            </w:r>
          </w:p>
        </w:tc>
        <w:tc>
          <w:tcPr>
            <w:tcW w:w="4324" w:type="dxa"/>
            <w:tcBorders>
              <w:left w:val="single" w:sz="1" w:space="0" w:color="000000"/>
              <w:bottom w:val="single" w:sz="1" w:space="0" w:color="000000"/>
              <w:right w:val="single" w:sz="1" w:space="0" w:color="000000"/>
            </w:tcBorders>
            <w:shd w:val="clear" w:color="auto" w:fill="auto"/>
          </w:tcPr>
          <w:p w:rsidR="00F163F8" w:rsidRDefault="00AF1845">
            <w:pPr>
              <w:pStyle w:val="Nagwektabeli"/>
            </w:pPr>
            <w:r>
              <w:t>9</w:t>
            </w:r>
          </w:p>
        </w:tc>
      </w:tr>
      <w:tr w:rsidR="00F163F8">
        <w:tc>
          <w:tcPr>
            <w:tcW w:w="4320" w:type="dxa"/>
            <w:tcBorders>
              <w:left w:val="single" w:sz="1" w:space="0" w:color="000000"/>
              <w:bottom w:val="single" w:sz="1" w:space="0" w:color="000000"/>
            </w:tcBorders>
            <w:shd w:val="clear" w:color="auto" w:fill="auto"/>
          </w:tcPr>
          <w:p w:rsidR="00F163F8" w:rsidRDefault="008855D8">
            <w:pPr>
              <w:pStyle w:val="Nagwektabeli"/>
            </w:pPr>
            <w:r>
              <w:t>Gc500</w:t>
            </w:r>
          </w:p>
        </w:tc>
        <w:tc>
          <w:tcPr>
            <w:tcW w:w="4324" w:type="dxa"/>
            <w:tcBorders>
              <w:left w:val="single" w:sz="1" w:space="0" w:color="000000"/>
              <w:bottom w:val="single" w:sz="1" w:space="0" w:color="000000"/>
              <w:right w:val="single" w:sz="1" w:space="0" w:color="000000"/>
            </w:tcBorders>
            <w:shd w:val="clear" w:color="auto" w:fill="auto"/>
          </w:tcPr>
          <w:p w:rsidR="00F163F8" w:rsidRDefault="00AF1845">
            <w:pPr>
              <w:pStyle w:val="Nagwektabeli"/>
            </w:pPr>
            <w:r>
              <w:t>85</w:t>
            </w:r>
          </w:p>
        </w:tc>
      </w:tr>
      <w:tr w:rsidR="00F163F8">
        <w:tc>
          <w:tcPr>
            <w:tcW w:w="4320" w:type="dxa"/>
            <w:tcBorders>
              <w:left w:val="single" w:sz="1" w:space="0" w:color="000000"/>
              <w:bottom w:val="single" w:sz="1" w:space="0" w:color="000000"/>
            </w:tcBorders>
            <w:shd w:val="clear" w:color="auto" w:fill="auto"/>
          </w:tcPr>
          <w:p w:rsidR="00F163F8" w:rsidRDefault="008855D8">
            <w:pPr>
              <w:pStyle w:val="Nagwektabeli"/>
            </w:pPr>
            <w:r>
              <w:t>Gc1000</w:t>
            </w:r>
          </w:p>
        </w:tc>
        <w:tc>
          <w:tcPr>
            <w:tcW w:w="4324" w:type="dxa"/>
            <w:tcBorders>
              <w:left w:val="single" w:sz="1" w:space="0" w:color="000000"/>
              <w:bottom w:val="single" w:sz="1" w:space="0" w:color="000000"/>
              <w:right w:val="single" w:sz="1" w:space="0" w:color="000000"/>
            </w:tcBorders>
            <w:shd w:val="clear" w:color="auto" w:fill="auto"/>
          </w:tcPr>
          <w:p w:rsidR="00F163F8" w:rsidRDefault="00D22CC8" w:rsidP="00AF1845">
            <w:pPr>
              <w:pStyle w:val="Nagwektabeli"/>
            </w:pPr>
            <w:r>
              <w:t>15</w:t>
            </w:r>
            <w:r w:rsidR="00AF1845">
              <w:t>1</w:t>
            </w:r>
          </w:p>
        </w:tc>
      </w:tr>
      <w:tr w:rsidR="00F163F8">
        <w:tc>
          <w:tcPr>
            <w:tcW w:w="4320" w:type="dxa"/>
            <w:tcBorders>
              <w:left w:val="single" w:sz="1" w:space="0" w:color="000000"/>
              <w:bottom w:val="single" w:sz="1" w:space="0" w:color="000000"/>
            </w:tcBorders>
            <w:shd w:val="clear" w:color="auto" w:fill="auto"/>
          </w:tcPr>
          <w:p w:rsidR="00F163F8" w:rsidRDefault="00D43B8A">
            <w:pPr>
              <w:pStyle w:val="Nagwektabeli"/>
            </w:pPr>
            <w:r>
              <w:t>Le450_5a</w:t>
            </w:r>
          </w:p>
        </w:tc>
        <w:tc>
          <w:tcPr>
            <w:tcW w:w="4324" w:type="dxa"/>
            <w:tcBorders>
              <w:left w:val="single" w:sz="1" w:space="0" w:color="000000"/>
              <w:bottom w:val="single" w:sz="1" w:space="0" w:color="000000"/>
              <w:right w:val="single" w:sz="1" w:space="0" w:color="000000"/>
            </w:tcBorders>
            <w:shd w:val="clear" w:color="auto" w:fill="auto"/>
          </w:tcPr>
          <w:p w:rsidR="00F163F8" w:rsidRDefault="00AF1845">
            <w:pPr>
              <w:pStyle w:val="Nagwektabeli"/>
            </w:pPr>
            <w:r>
              <w:t>13</w:t>
            </w:r>
          </w:p>
        </w:tc>
      </w:tr>
    </w:tbl>
    <w:p w:rsidR="00F163F8" w:rsidRDefault="00F163F8">
      <w:pPr>
        <w:spacing w:before="120"/>
      </w:pPr>
    </w:p>
    <w:sectPr w:rsidR="00F163F8" w:rsidSect="006925AC">
      <w:headerReference w:type="default" r:id="rId12"/>
      <w:pgSz w:w="12240" w:h="15840"/>
      <w:pgMar w:top="1999" w:right="1800" w:bottom="1440" w:left="1800" w:header="1440" w:footer="720" w:gutter="0"/>
      <w:cols w:space="708"/>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420F" w:rsidRDefault="00DA420F">
      <w:r>
        <w:separator/>
      </w:r>
    </w:p>
  </w:endnote>
  <w:endnote w:type="continuationSeparator" w:id="1">
    <w:p w:rsidR="00DA420F" w:rsidRDefault="00DA42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altName w:val="Lucida Sans Unicode"/>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420F" w:rsidRDefault="00DA420F">
      <w:r>
        <w:separator/>
      </w:r>
    </w:p>
  </w:footnote>
  <w:footnote w:type="continuationSeparator" w:id="1">
    <w:p w:rsidR="00DA420F" w:rsidRDefault="00DA42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3F8" w:rsidRPr="00BB798E" w:rsidRDefault="00F163F8">
    <w:pPr>
      <w:pStyle w:val="Nagwek"/>
      <w:rPr>
        <w:lang w:val="pl-PL"/>
      </w:rPr>
    </w:pPr>
    <w:r w:rsidRPr="00BB798E">
      <w:rPr>
        <w:lang w:val="pl-PL"/>
      </w:rPr>
      <w:t>[proszę po zredagowaniu przerobić na plik PDF]</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0"/>
        </w:tabs>
        <w:ind w:left="720" w:hanging="360"/>
      </w:pPr>
      <w:rPr>
        <w:sz w:val="20"/>
        <w:szCs w:val="20"/>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rPr>
        <w:rFonts w:ascii="Symbol" w:hAnsi="Symbol" w:cs="Symbol" w:hint="default"/>
        <w:bCs w:val="0"/>
        <w:sz w:val="20"/>
        <w:szCs w:val="20"/>
      </w:rPr>
    </w:lvl>
  </w:abstractNum>
  <w:abstractNum w:abstractNumId="2">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isplayBackgroundShape/>
  <w:embedSystemFonts/>
  <w:stylePaneFormatFilter w:val="0000"/>
  <w:defaultTabStop w:val="720"/>
  <w:hyphenationZone w:val="425"/>
  <w:defaultTableStyle w:val="Normalny"/>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9E7568"/>
    <w:rsid w:val="000E41F6"/>
    <w:rsid w:val="001B27DE"/>
    <w:rsid w:val="0029335D"/>
    <w:rsid w:val="004B12FD"/>
    <w:rsid w:val="004C180D"/>
    <w:rsid w:val="005429D3"/>
    <w:rsid w:val="006925AC"/>
    <w:rsid w:val="006C5662"/>
    <w:rsid w:val="008855D8"/>
    <w:rsid w:val="009217EF"/>
    <w:rsid w:val="00986A56"/>
    <w:rsid w:val="009E7568"/>
    <w:rsid w:val="00AF1845"/>
    <w:rsid w:val="00B70CC4"/>
    <w:rsid w:val="00B8339B"/>
    <w:rsid w:val="00BB798E"/>
    <w:rsid w:val="00BD3543"/>
    <w:rsid w:val="00BD63FF"/>
    <w:rsid w:val="00C14EBB"/>
    <w:rsid w:val="00D033E6"/>
    <w:rsid w:val="00D046EC"/>
    <w:rsid w:val="00D22CC8"/>
    <w:rsid w:val="00D43B8A"/>
    <w:rsid w:val="00DA420F"/>
    <w:rsid w:val="00EF2DAD"/>
    <w:rsid w:val="00F163F8"/>
    <w:rsid w:val="00FB225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925AC"/>
    <w:pPr>
      <w:suppressAutoHyphens/>
    </w:pPr>
    <w:rPr>
      <w:sz w:val="24"/>
      <w:szCs w:val="24"/>
      <w:lang w:val="en-US" w:eastAsia="zh-C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WW8Num1z0">
    <w:name w:val="WW8Num1z0"/>
    <w:rsid w:val="006925AC"/>
    <w:rPr>
      <w:sz w:val="20"/>
      <w:szCs w:val="20"/>
    </w:rPr>
  </w:style>
  <w:style w:type="character" w:customStyle="1" w:styleId="WW8Num2z0">
    <w:name w:val="WW8Num2z0"/>
    <w:rsid w:val="006925AC"/>
    <w:rPr>
      <w:rFonts w:ascii="Symbol" w:hAnsi="Symbol" w:cs="Symbol" w:hint="default"/>
      <w:bCs w:val="0"/>
      <w:sz w:val="20"/>
      <w:szCs w:val="20"/>
    </w:rPr>
  </w:style>
  <w:style w:type="character" w:customStyle="1" w:styleId="WW8Num3z0">
    <w:name w:val="WW8Num3z0"/>
    <w:rsid w:val="006925AC"/>
  </w:style>
  <w:style w:type="character" w:customStyle="1" w:styleId="WW8Num3z1">
    <w:name w:val="WW8Num3z1"/>
    <w:rsid w:val="006925AC"/>
  </w:style>
  <w:style w:type="character" w:customStyle="1" w:styleId="WW8Num3z2">
    <w:name w:val="WW8Num3z2"/>
    <w:rsid w:val="006925AC"/>
  </w:style>
  <w:style w:type="character" w:customStyle="1" w:styleId="WW8Num3z3">
    <w:name w:val="WW8Num3z3"/>
    <w:rsid w:val="006925AC"/>
  </w:style>
  <w:style w:type="character" w:customStyle="1" w:styleId="WW8Num3z4">
    <w:name w:val="WW8Num3z4"/>
    <w:rsid w:val="006925AC"/>
  </w:style>
  <w:style w:type="character" w:customStyle="1" w:styleId="WW8Num3z5">
    <w:name w:val="WW8Num3z5"/>
    <w:rsid w:val="006925AC"/>
  </w:style>
  <w:style w:type="character" w:customStyle="1" w:styleId="WW8Num3z6">
    <w:name w:val="WW8Num3z6"/>
    <w:rsid w:val="006925AC"/>
  </w:style>
  <w:style w:type="character" w:customStyle="1" w:styleId="WW8Num3z7">
    <w:name w:val="WW8Num3z7"/>
    <w:rsid w:val="006925AC"/>
  </w:style>
  <w:style w:type="character" w:customStyle="1" w:styleId="WW8Num3z8">
    <w:name w:val="WW8Num3z8"/>
    <w:rsid w:val="006925AC"/>
  </w:style>
  <w:style w:type="character" w:customStyle="1" w:styleId="WW8Num1z1">
    <w:name w:val="WW8Num1z1"/>
    <w:rsid w:val="006925AC"/>
  </w:style>
  <w:style w:type="character" w:customStyle="1" w:styleId="WW8Num1z2">
    <w:name w:val="WW8Num1z2"/>
    <w:rsid w:val="006925AC"/>
  </w:style>
  <w:style w:type="character" w:customStyle="1" w:styleId="WW8Num1z3">
    <w:name w:val="WW8Num1z3"/>
    <w:rsid w:val="006925AC"/>
  </w:style>
  <w:style w:type="character" w:customStyle="1" w:styleId="WW8Num1z4">
    <w:name w:val="WW8Num1z4"/>
    <w:rsid w:val="006925AC"/>
  </w:style>
  <w:style w:type="character" w:customStyle="1" w:styleId="WW8Num1z5">
    <w:name w:val="WW8Num1z5"/>
    <w:rsid w:val="006925AC"/>
  </w:style>
  <w:style w:type="character" w:customStyle="1" w:styleId="WW8Num1z6">
    <w:name w:val="WW8Num1z6"/>
    <w:rsid w:val="006925AC"/>
  </w:style>
  <w:style w:type="character" w:customStyle="1" w:styleId="WW8Num1z7">
    <w:name w:val="WW8Num1z7"/>
    <w:rsid w:val="006925AC"/>
  </w:style>
  <w:style w:type="character" w:customStyle="1" w:styleId="WW8Num1z8">
    <w:name w:val="WW8Num1z8"/>
    <w:rsid w:val="006925AC"/>
  </w:style>
  <w:style w:type="character" w:customStyle="1" w:styleId="WW8Num2z1">
    <w:name w:val="WW8Num2z1"/>
    <w:rsid w:val="006925AC"/>
    <w:rPr>
      <w:rFonts w:ascii="Courier New" w:hAnsi="Courier New" w:cs="Courier New" w:hint="default"/>
    </w:rPr>
  </w:style>
  <w:style w:type="character" w:customStyle="1" w:styleId="WW8Num2z2">
    <w:name w:val="WW8Num2z2"/>
    <w:rsid w:val="006925AC"/>
    <w:rPr>
      <w:rFonts w:ascii="Wingdings" w:hAnsi="Wingdings" w:cs="Wingdings" w:hint="default"/>
    </w:rPr>
  </w:style>
  <w:style w:type="character" w:customStyle="1" w:styleId="WW8Num4z0">
    <w:name w:val="WW8Num4z0"/>
    <w:rsid w:val="006925AC"/>
  </w:style>
  <w:style w:type="character" w:customStyle="1" w:styleId="WW8Num4z1">
    <w:name w:val="WW8Num4z1"/>
    <w:rsid w:val="006925AC"/>
  </w:style>
  <w:style w:type="character" w:customStyle="1" w:styleId="WW8Num4z2">
    <w:name w:val="WW8Num4z2"/>
    <w:rsid w:val="006925AC"/>
  </w:style>
  <w:style w:type="character" w:customStyle="1" w:styleId="WW8Num4z3">
    <w:name w:val="WW8Num4z3"/>
    <w:rsid w:val="006925AC"/>
  </w:style>
  <w:style w:type="character" w:customStyle="1" w:styleId="WW8Num4z4">
    <w:name w:val="WW8Num4z4"/>
    <w:rsid w:val="006925AC"/>
  </w:style>
  <w:style w:type="character" w:customStyle="1" w:styleId="WW8Num4z5">
    <w:name w:val="WW8Num4z5"/>
    <w:rsid w:val="006925AC"/>
  </w:style>
  <w:style w:type="character" w:customStyle="1" w:styleId="WW8Num4z6">
    <w:name w:val="WW8Num4z6"/>
    <w:rsid w:val="006925AC"/>
  </w:style>
  <w:style w:type="character" w:customStyle="1" w:styleId="WW8Num4z7">
    <w:name w:val="WW8Num4z7"/>
    <w:rsid w:val="006925AC"/>
  </w:style>
  <w:style w:type="character" w:customStyle="1" w:styleId="WW8Num4z8">
    <w:name w:val="WW8Num4z8"/>
    <w:rsid w:val="006925AC"/>
  </w:style>
  <w:style w:type="character" w:customStyle="1" w:styleId="WW8Num5z0">
    <w:name w:val="WW8Num5z0"/>
    <w:rsid w:val="006925AC"/>
    <w:rPr>
      <w:rFonts w:hint="default"/>
      <w:lang w:val="pl-PL"/>
    </w:rPr>
  </w:style>
  <w:style w:type="character" w:customStyle="1" w:styleId="WW8Num5z1">
    <w:name w:val="WW8Num5z1"/>
    <w:rsid w:val="006925AC"/>
  </w:style>
  <w:style w:type="character" w:customStyle="1" w:styleId="WW8Num5z2">
    <w:name w:val="WW8Num5z2"/>
    <w:rsid w:val="006925AC"/>
  </w:style>
  <w:style w:type="character" w:customStyle="1" w:styleId="WW8Num5z3">
    <w:name w:val="WW8Num5z3"/>
    <w:rsid w:val="006925AC"/>
  </w:style>
  <w:style w:type="character" w:customStyle="1" w:styleId="WW8Num5z4">
    <w:name w:val="WW8Num5z4"/>
    <w:rsid w:val="006925AC"/>
  </w:style>
  <w:style w:type="character" w:customStyle="1" w:styleId="WW8Num5z5">
    <w:name w:val="WW8Num5z5"/>
    <w:rsid w:val="006925AC"/>
  </w:style>
  <w:style w:type="character" w:customStyle="1" w:styleId="WW8Num5z6">
    <w:name w:val="WW8Num5z6"/>
    <w:rsid w:val="006925AC"/>
  </w:style>
  <w:style w:type="character" w:customStyle="1" w:styleId="WW8Num5z7">
    <w:name w:val="WW8Num5z7"/>
    <w:rsid w:val="006925AC"/>
  </w:style>
  <w:style w:type="character" w:customStyle="1" w:styleId="WW8Num5z8">
    <w:name w:val="WW8Num5z8"/>
    <w:rsid w:val="006925AC"/>
  </w:style>
  <w:style w:type="character" w:customStyle="1" w:styleId="WW8Num6z0">
    <w:name w:val="WW8Num6z0"/>
    <w:rsid w:val="006925AC"/>
    <w:rPr>
      <w:rFonts w:hint="default"/>
      <w:b w:val="0"/>
    </w:rPr>
  </w:style>
  <w:style w:type="character" w:customStyle="1" w:styleId="WW8Num6z1">
    <w:name w:val="WW8Num6z1"/>
    <w:rsid w:val="006925AC"/>
  </w:style>
  <w:style w:type="character" w:customStyle="1" w:styleId="WW8Num6z2">
    <w:name w:val="WW8Num6z2"/>
    <w:rsid w:val="006925AC"/>
  </w:style>
  <w:style w:type="character" w:customStyle="1" w:styleId="WW8Num6z3">
    <w:name w:val="WW8Num6z3"/>
    <w:rsid w:val="006925AC"/>
  </w:style>
  <w:style w:type="character" w:customStyle="1" w:styleId="WW8Num6z4">
    <w:name w:val="WW8Num6z4"/>
    <w:rsid w:val="006925AC"/>
  </w:style>
  <w:style w:type="character" w:customStyle="1" w:styleId="WW8Num6z5">
    <w:name w:val="WW8Num6z5"/>
    <w:rsid w:val="006925AC"/>
  </w:style>
  <w:style w:type="character" w:customStyle="1" w:styleId="WW8Num6z6">
    <w:name w:val="WW8Num6z6"/>
    <w:rsid w:val="006925AC"/>
  </w:style>
  <w:style w:type="character" w:customStyle="1" w:styleId="WW8Num6z7">
    <w:name w:val="WW8Num6z7"/>
    <w:rsid w:val="006925AC"/>
  </w:style>
  <w:style w:type="character" w:customStyle="1" w:styleId="WW8Num6z8">
    <w:name w:val="WW8Num6z8"/>
    <w:rsid w:val="006925AC"/>
  </w:style>
  <w:style w:type="character" w:customStyle="1" w:styleId="WW8Num7z0">
    <w:name w:val="WW8Num7z0"/>
    <w:rsid w:val="006925AC"/>
    <w:rPr>
      <w:rFonts w:hint="default"/>
      <w:b w:val="0"/>
    </w:rPr>
  </w:style>
  <w:style w:type="character" w:customStyle="1" w:styleId="WW8Num7z1">
    <w:name w:val="WW8Num7z1"/>
    <w:rsid w:val="006925AC"/>
  </w:style>
  <w:style w:type="character" w:customStyle="1" w:styleId="WW8Num7z2">
    <w:name w:val="WW8Num7z2"/>
    <w:rsid w:val="006925AC"/>
  </w:style>
  <w:style w:type="character" w:customStyle="1" w:styleId="WW8Num7z3">
    <w:name w:val="WW8Num7z3"/>
    <w:rsid w:val="006925AC"/>
  </w:style>
  <w:style w:type="character" w:customStyle="1" w:styleId="WW8Num7z4">
    <w:name w:val="WW8Num7z4"/>
    <w:rsid w:val="006925AC"/>
  </w:style>
  <w:style w:type="character" w:customStyle="1" w:styleId="WW8Num7z5">
    <w:name w:val="WW8Num7z5"/>
    <w:rsid w:val="006925AC"/>
  </w:style>
  <w:style w:type="character" w:customStyle="1" w:styleId="WW8Num7z6">
    <w:name w:val="WW8Num7z6"/>
    <w:rsid w:val="006925AC"/>
  </w:style>
  <w:style w:type="character" w:customStyle="1" w:styleId="WW8Num7z7">
    <w:name w:val="WW8Num7z7"/>
    <w:rsid w:val="006925AC"/>
  </w:style>
  <w:style w:type="character" w:customStyle="1" w:styleId="WW8Num7z8">
    <w:name w:val="WW8Num7z8"/>
    <w:rsid w:val="006925AC"/>
  </w:style>
  <w:style w:type="character" w:customStyle="1" w:styleId="WW8Num8z0">
    <w:name w:val="WW8Num8z0"/>
    <w:rsid w:val="006925AC"/>
    <w:rPr>
      <w:rFonts w:hint="default"/>
    </w:rPr>
  </w:style>
  <w:style w:type="character" w:customStyle="1" w:styleId="WW8Num8z2">
    <w:name w:val="WW8Num8z2"/>
    <w:rsid w:val="006925AC"/>
  </w:style>
  <w:style w:type="character" w:customStyle="1" w:styleId="WW8Num8z3">
    <w:name w:val="WW8Num8z3"/>
    <w:rsid w:val="006925AC"/>
  </w:style>
  <w:style w:type="character" w:customStyle="1" w:styleId="WW8Num8z4">
    <w:name w:val="WW8Num8z4"/>
    <w:rsid w:val="006925AC"/>
  </w:style>
  <w:style w:type="character" w:customStyle="1" w:styleId="WW8Num8z5">
    <w:name w:val="WW8Num8z5"/>
    <w:rsid w:val="006925AC"/>
  </w:style>
  <w:style w:type="character" w:customStyle="1" w:styleId="WW8Num8z6">
    <w:name w:val="WW8Num8z6"/>
    <w:rsid w:val="006925AC"/>
  </w:style>
  <w:style w:type="character" w:customStyle="1" w:styleId="WW8Num8z7">
    <w:name w:val="WW8Num8z7"/>
    <w:rsid w:val="006925AC"/>
  </w:style>
  <w:style w:type="character" w:customStyle="1" w:styleId="WW8Num8z8">
    <w:name w:val="WW8Num8z8"/>
    <w:rsid w:val="006925AC"/>
  </w:style>
  <w:style w:type="character" w:customStyle="1" w:styleId="WW8Num9z0">
    <w:name w:val="WW8Num9z0"/>
    <w:rsid w:val="006925AC"/>
    <w:rPr>
      <w:rFonts w:hint="default"/>
      <w:b w:val="0"/>
    </w:rPr>
  </w:style>
  <w:style w:type="character" w:customStyle="1" w:styleId="WW8Num9z1">
    <w:name w:val="WW8Num9z1"/>
    <w:rsid w:val="006925AC"/>
  </w:style>
  <w:style w:type="character" w:customStyle="1" w:styleId="WW8Num9z2">
    <w:name w:val="WW8Num9z2"/>
    <w:rsid w:val="006925AC"/>
  </w:style>
  <w:style w:type="character" w:customStyle="1" w:styleId="WW8Num9z3">
    <w:name w:val="WW8Num9z3"/>
    <w:rsid w:val="006925AC"/>
  </w:style>
  <w:style w:type="character" w:customStyle="1" w:styleId="WW8Num9z4">
    <w:name w:val="WW8Num9z4"/>
    <w:rsid w:val="006925AC"/>
  </w:style>
  <w:style w:type="character" w:customStyle="1" w:styleId="WW8Num9z5">
    <w:name w:val="WW8Num9z5"/>
    <w:rsid w:val="006925AC"/>
  </w:style>
  <w:style w:type="character" w:customStyle="1" w:styleId="WW8Num9z6">
    <w:name w:val="WW8Num9z6"/>
    <w:rsid w:val="006925AC"/>
  </w:style>
  <w:style w:type="character" w:customStyle="1" w:styleId="WW8Num9z7">
    <w:name w:val="WW8Num9z7"/>
    <w:rsid w:val="006925AC"/>
  </w:style>
  <w:style w:type="character" w:customStyle="1" w:styleId="WW8Num9z8">
    <w:name w:val="WW8Num9z8"/>
    <w:rsid w:val="006925AC"/>
  </w:style>
  <w:style w:type="character" w:customStyle="1" w:styleId="Domylnaczcionkaakapitu1">
    <w:name w:val="Domyślna czcionka akapitu1"/>
    <w:rsid w:val="006925AC"/>
  </w:style>
  <w:style w:type="character" w:customStyle="1" w:styleId="Znakinumeracji">
    <w:name w:val="Znaki numeracji"/>
    <w:rsid w:val="006925AC"/>
  </w:style>
  <w:style w:type="character" w:styleId="Hipercze">
    <w:name w:val="Hyperlink"/>
    <w:rsid w:val="006925AC"/>
    <w:rPr>
      <w:color w:val="000080"/>
      <w:u w:val="single"/>
    </w:rPr>
  </w:style>
  <w:style w:type="character" w:styleId="UyteHipercze">
    <w:name w:val="FollowedHyperlink"/>
    <w:rsid w:val="006925AC"/>
    <w:rPr>
      <w:color w:val="800000"/>
      <w:u w:val="single"/>
    </w:rPr>
  </w:style>
  <w:style w:type="paragraph" w:customStyle="1" w:styleId="Nagwek1">
    <w:name w:val="Nagłówek1"/>
    <w:basedOn w:val="Normalny"/>
    <w:next w:val="Tekstpodstawowy"/>
    <w:rsid w:val="006925AC"/>
    <w:pPr>
      <w:keepNext/>
      <w:spacing w:before="240" w:after="120"/>
    </w:pPr>
    <w:rPr>
      <w:rFonts w:ascii="Arial" w:eastAsia="Microsoft YaHei" w:hAnsi="Arial" w:cs="Lucida Sans"/>
      <w:sz w:val="28"/>
      <w:szCs w:val="28"/>
    </w:rPr>
  </w:style>
  <w:style w:type="paragraph" w:styleId="Tekstpodstawowy">
    <w:name w:val="Body Text"/>
    <w:basedOn w:val="Normalny"/>
    <w:rsid w:val="006925AC"/>
    <w:pPr>
      <w:spacing w:after="120"/>
    </w:pPr>
  </w:style>
  <w:style w:type="paragraph" w:styleId="Lista">
    <w:name w:val="List"/>
    <w:basedOn w:val="Tekstpodstawowy"/>
    <w:rsid w:val="006925AC"/>
    <w:rPr>
      <w:rFonts w:cs="Lucida Sans"/>
    </w:rPr>
  </w:style>
  <w:style w:type="paragraph" w:styleId="Legenda">
    <w:name w:val="caption"/>
    <w:basedOn w:val="Normalny"/>
    <w:qFormat/>
    <w:rsid w:val="006925AC"/>
    <w:pPr>
      <w:suppressLineNumbers/>
      <w:spacing w:before="120" w:after="120"/>
    </w:pPr>
    <w:rPr>
      <w:rFonts w:cs="Lucida Sans"/>
      <w:i/>
      <w:iCs/>
    </w:rPr>
  </w:style>
  <w:style w:type="paragraph" w:customStyle="1" w:styleId="Indeks">
    <w:name w:val="Indeks"/>
    <w:basedOn w:val="Normalny"/>
    <w:rsid w:val="006925AC"/>
    <w:pPr>
      <w:suppressLineNumbers/>
    </w:pPr>
    <w:rPr>
      <w:rFonts w:cs="Lucida Sans"/>
    </w:rPr>
  </w:style>
  <w:style w:type="paragraph" w:customStyle="1" w:styleId="Tekstwstpniesformatowany">
    <w:name w:val="Tekst wstępnie sformatowany"/>
    <w:basedOn w:val="Normalny"/>
    <w:rsid w:val="006925AC"/>
    <w:rPr>
      <w:rFonts w:ascii="Courier New" w:eastAsia="NSimSun" w:hAnsi="Courier New" w:cs="Courier New"/>
      <w:sz w:val="20"/>
      <w:szCs w:val="20"/>
    </w:rPr>
  </w:style>
  <w:style w:type="paragraph" w:customStyle="1" w:styleId="Zawartotabeli">
    <w:name w:val="Zawartość tabeli"/>
    <w:basedOn w:val="Normalny"/>
    <w:rsid w:val="006925AC"/>
    <w:pPr>
      <w:suppressLineNumbers/>
    </w:pPr>
  </w:style>
  <w:style w:type="paragraph" w:customStyle="1" w:styleId="Nagwektabeli">
    <w:name w:val="Nagłówek tabeli"/>
    <w:basedOn w:val="Zawartotabeli"/>
    <w:rsid w:val="006925AC"/>
    <w:pPr>
      <w:jc w:val="center"/>
    </w:pPr>
    <w:rPr>
      <w:b/>
      <w:bCs/>
    </w:rPr>
  </w:style>
  <w:style w:type="paragraph" w:customStyle="1" w:styleId="Gwkaistopka">
    <w:name w:val="Główka i stopka"/>
    <w:basedOn w:val="Normalny"/>
    <w:rsid w:val="006925AC"/>
    <w:pPr>
      <w:suppressLineNumbers/>
      <w:tabs>
        <w:tab w:val="center" w:pos="4819"/>
        <w:tab w:val="right" w:pos="9638"/>
      </w:tabs>
    </w:pPr>
  </w:style>
  <w:style w:type="paragraph" w:styleId="Nagwek">
    <w:name w:val="header"/>
    <w:basedOn w:val="Normalny"/>
    <w:rsid w:val="006925AC"/>
    <w:pPr>
      <w:suppressLineNumbers/>
      <w:tabs>
        <w:tab w:val="center" w:pos="4320"/>
        <w:tab w:val="right" w:pos="8640"/>
      </w:tabs>
    </w:pPr>
  </w:style>
  <w:style w:type="paragraph" w:styleId="Stopka">
    <w:name w:val="footer"/>
    <w:basedOn w:val="Gwkaistopka"/>
    <w:rsid w:val="006925AC"/>
  </w:style>
  <w:style w:type="paragraph" w:styleId="Tekstdymka">
    <w:name w:val="Balloon Text"/>
    <w:basedOn w:val="Normalny"/>
    <w:link w:val="TekstdymkaZnak"/>
    <w:uiPriority w:val="99"/>
    <w:semiHidden/>
    <w:unhideWhenUsed/>
    <w:rsid w:val="00BB798E"/>
    <w:rPr>
      <w:rFonts w:ascii="Tahoma" w:hAnsi="Tahoma" w:cs="Tahoma"/>
      <w:sz w:val="16"/>
      <w:szCs w:val="16"/>
    </w:rPr>
  </w:style>
  <w:style w:type="character" w:customStyle="1" w:styleId="TekstdymkaZnak">
    <w:name w:val="Tekst dymka Znak"/>
    <w:basedOn w:val="Domylnaczcionkaakapitu"/>
    <w:link w:val="Tekstdymka"/>
    <w:uiPriority w:val="99"/>
    <w:semiHidden/>
    <w:rsid w:val="00BB798E"/>
    <w:rPr>
      <w:rFonts w:ascii="Tahoma" w:hAnsi="Tahoma" w:cs="Tahoma"/>
      <w:sz w:val="16"/>
      <w:szCs w:val="16"/>
      <w:lang w:val="en-US"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put.poznan.pl/mmachowiak/instances/" TargetMode="Externa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Porównanie</a:t>
            </a:r>
            <a:r>
              <a:rPr lang="pl-PL" baseline="0"/>
              <a:t> algorytmów</a:t>
            </a:r>
            <a:endParaRPr lang="pl-PL"/>
          </a:p>
        </c:rich>
      </c:tx>
    </c:title>
    <c:plotArea>
      <c:layout/>
      <c:lineChart>
        <c:grouping val="standard"/>
        <c:ser>
          <c:idx val="0"/>
          <c:order val="0"/>
          <c:tx>
            <c:strRef>
              <c:f>Arkusz1!$B$1</c:f>
              <c:strCache>
                <c:ptCount val="1"/>
                <c:pt idx="0">
                  <c:v>MetaHeurystyka</c:v>
                </c:pt>
              </c:strCache>
            </c:strRef>
          </c:tx>
          <c:marker>
            <c:symbol val="none"/>
          </c:marker>
          <c:cat>
            <c:strRef>
              <c:f>Arkusz1!$A$2:$A$16</c:f>
              <c:strCache>
                <c:ptCount val="15"/>
                <c:pt idx="0">
                  <c:v>1_1</c:v>
                </c:pt>
                <c:pt idx="1">
                  <c:v>1_2</c:v>
                </c:pt>
                <c:pt idx="2">
                  <c:v>1_3</c:v>
                </c:pt>
                <c:pt idx="3">
                  <c:v>1_4</c:v>
                </c:pt>
                <c:pt idx="4">
                  <c:v>1_5</c:v>
                </c:pt>
                <c:pt idx="5">
                  <c:v>2_1</c:v>
                </c:pt>
                <c:pt idx="6">
                  <c:v>2_2</c:v>
                </c:pt>
                <c:pt idx="7">
                  <c:v>2_3</c:v>
                </c:pt>
                <c:pt idx="8">
                  <c:v>2_4</c:v>
                </c:pt>
                <c:pt idx="9">
                  <c:v>2_5</c:v>
                </c:pt>
                <c:pt idx="10">
                  <c:v>3_1</c:v>
                </c:pt>
                <c:pt idx="11">
                  <c:v>3_2</c:v>
                </c:pt>
                <c:pt idx="12">
                  <c:v>3_3</c:v>
                </c:pt>
                <c:pt idx="13">
                  <c:v>3_4</c:v>
                </c:pt>
                <c:pt idx="14">
                  <c:v>3_5</c:v>
                </c:pt>
              </c:strCache>
            </c:strRef>
          </c:cat>
          <c:val>
            <c:numRef>
              <c:f>Arkusz1!$B$2:$B$16</c:f>
              <c:numCache>
                <c:formatCode>General</c:formatCode>
                <c:ptCount val="15"/>
                <c:pt idx="0">
                  <c:v>4</c:v>
                </c:pt>
                <c:pt idx="1">
                  <c:v>5</c:v>
                </c:pt>
                <c:pt idx="2">
                  <c:v>6</c:v>
                </c:pt>
                <c:pt idx="3">
                  <c:v>6</c:v>
                </c:pt>
                <c:pt idx="4">
                  <c:v>7</c:v>
                </c:pt>
                <c:pt idx="5">
                  <c:v>4</c:v>
                </c:pt>
                <c:pt idx="6">
                  <c:v>5</c:v>
                </c:pt>
                <c:pt idx="7">
                  <c:v>6</c:v>
                </c:pt>
                <c:pt idx="8">
                  <c:v>7</c:v>
                </c:pt>
                <c:pt idx="9">
                  <c:v>7</c:v>
                </c:pt>
                <c:pt idx="10">
                  <c:v>5</c:v>
                </c:pt>
                <c:pt idx="11">
                  <c:v>5</c:v>
                </c:pt>
                <c:pt idx="12">
                  <c:v>6</c:v>
                </c:pt>
                <c:pt idx="13">
                  <c:v>6</c:v>
                </c:pt>
                <c:pt idx="14">
                  <c:v>7</c:v>
                </c:pt>
              </c:numCache>
            </c:numRef>
          </c:val>
        </c:ser>
        <c:ser>
          <c:idx val="1"/>
          <c:order val="1"/>
          <c:tx>
            <c:strRef>
              <c:f>Arkusz1!$C$1</c:f>
              <c:strCache>
                <c:ptCount val="1"/>
                <c:pt idx="0">
                  <c:v>Zachłanny</c:v>
                </c:pt>
              </c:strCache>
            </c:strRef>
          </c:tx>
          <c:marker>
            <c:symbol val="none"/>
          </c:marker>
          <c:cat>
            <c:strRef>
              <c:f>Arkusz1!$A$2:$A$16</c:f>
              <c:strCache>
                <c:ptCount val="15"/>
                <c:pt idx="0">
                  <c:v>1_1</c:v>
                </c:pt>
                <c:pt idx="1">
                  <c:v>1_2</c:v>
                </c:pt>
                <c:pt idx="2">
                  <c:v>1_3</c:v>
                </c:pt>
                <c:pt idx="3">
                  <c:v>1_4</c:v>
                </c:pt>
                <c:pt idx="4">
                  <c:v>1_5</c:v>
                </c:pt>
                <c:pt idx="5">
                  <c:v>2_1</c:v>
                </c:pt>
                <c:pt idx="6">
                  <c:v>2_2</c:v>
                </c:pt>
                <c:pt idx="7">
                  <c:v>2_3</c:v>
                </c:pt>
                <c:pt idx="8">
                  <c:v>2_4</c:v>
                </c:pt>
                <c:pt idx="9">
                  <c:v>2_5</c:v>
                </c:pt>
                <c:pt idx="10">
                  <c:v>3_1</c:v>
                </c:pt>
                <c:pt idx="11">
                  <c:v>3_2</c:v>
                </c:pt>
                <c:pt idx="12">
                  <c:v>3_3</c:v>
                </c:pt>
                <c:pt idx="13">
                  <c:v>3_4</c:v>
                </c:pt>
                <c:pt idx="14">
                  <c:v>3_5</c:v>
                </c:pt>
              </c:strCache>
            </c:strRef>
          </c:cat>
          <c:val>
            <c:numRef>
              <c:f>Arkusz1!$C$2:$C$16</c:f>
              <c:numCache>
                <c:formatCode>General</c:formatCode>
                <c:ptCount val="15"/>
                <c:pt idx="0">
                  <c:v>3</c:v>
                </c:pt>
                <c:pt idx="1">
                  <c:v>5</c:v>
                </c:pt>
                <c:pt idx="2">
                  <c:v>6</c:v>
                </c:pt>
                <c:pt idx="3">
                  <c:v>6</c:v>
                </c:pt>
                <c:pt idx="4">
                  <c:v>7</c:v>
                </c:pt>
                <c:pt idx="5">
                  <c:v>4</c:v>
                </c:pt>
                <c:pt idx="6">
                  <c:v>5</c:v>
                </c:pt>
                <c:pt idx="7">
                  <c:v>6</c:v>
                </c:pt>
                <c:pt idx="8">
                  <c:v>7</c:v>
                </c:pt>
                <c:pt idx="9">
                  <c:v>7</c:v>
                </c:pt>
                <c:pt idx="10">
                  <c:v>4</c:v>
                </c:pt>
                <c:pt idx="11">
                  <c:v>5</c:v>
                </c:pt>
                <c:pt idx="12">
                  <c:v>6</c:v>
                </c:pt>
                <c:pt idx="13">
                  <c:v>7</c:v>
                </c:pt>
                <c:pt idx="14">
                  <c:v>7</c:v>
                </c:pt>
              </c:numCache>
            </c:numRef>
          </c:val>
        </c:ser>
        <c:marker val="1"/>
        <c:axId val="47134208"/>
        <c:axId val="47135744"/>
      </c:lineChart>
      <c:catAx>
        <c:axId val="47134208"/>
        <c:scaling>
          <c:orientation val="minMax"/>
        </c:scaling>
        <c:axPos val="b"/>
        <c:tickLblPos val="nextTo"/>
        <c:crossAx val="47135744"/>
        <c:crosses val="autoZero"/>
        <c:auto val="1"/>
        <c:lblAlgn val="ctr"/>
        <c:lblOffset val="100"/>
      </c:catAx>
      <c:valAx>
        <c:axId val="47135744"/>
        <c:scaling>
          <c:orientation val="minMax"/>
        </c:scaling>
        <c:axPos val="l"/>
        <c:majorGridlines/>
        <c:numFmt formatCode="General" sourceLinked="1"/>
        <c:tickLblPos val="nextTo"/>
        <c:crossAx val="47134208"/>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Porównanie</a:t>
            </a:r>
            <a:r>
              <a:rPr lang="pl-PL" baseline="0"/>
              <a:t> algorytmu z instancjami</a:t>
            </a:r>
          </a:p>
        </c:rich>
      </c:tx>
    </c:title>
    <c:plotArea>
      <c:layout/>
      <c:barChart>
        <c:barDir val="bar"/>
        <c:grouping val="clustered"/>
        <c:ser>
          <c:idx val="0"/>
          <c:order val="0"/>
          <c:tx>
            <c:strRef>
              <c:f>Arkusz1!$B$1</c:f>
              <c:strCache>
                <c:ptCount val="1"/>
                <c:pt idx="0">
                  <c:v>MetaHeurystyka</c:v>
                </c:pt>
              </c:strCache>
            </c:strRef>
          </c:tx>
          <c:cat>
            <c:strRef>
              <c:f>Arkusz1!$A$2:$A$10</c:f>
              <c:strCache>
                <c:ptCount val="9"/>
                <c:pt idx="0">
                  <c:v>1_1</c:v>
                </c:pt>
                <c:pt idx="1">
                  <c:v>1_2</c:v>
                </c:pt>
                <c:pt idx="2">
                  <c:v>1_3</c:v>
                </c:pt>
                <c:pt idx="3">
                  <c:v>1_4</c:v>
                </c:pt>
                <c:pt idx="4">
                  <c:v>1_5</c:v>
                </c:pt>
                <c:pt idx="5">
                  <c:v>2_1</c:v>
                </c:pt>
                <c:pt idx="6">
                  <c:v>2_2</c:v>
                </c:pt>
                <c:pt idx="7">
                  <c:v>2_3</c:v>
                </c:pt>
                <c:pt idx="8">
                  <c:v>2_4</c:v>
                </c:pt>
              </c:strCache>
            </c:strRef>
          </c:cat>
          <c:val>
            <c:numRef>
              <c:f>Arkusz1!$B$2:$B$10</c:f>
              <c:numCache>
                <c:formatCode>General</c:formatCode>
                <c:ptCount val="9"/>
                <c:pt idx="0">
                  <c:v>4</c:v>
                </c:pt>
                <c:pt idx="1">
                  <c:v>5</c:v>
                </c:pt>
                <c:pt idx="2">
                  <c:v>6</c:v>
                </c:pt>
                <c:pt idx="3">
                  <c:v>6</c:v>
                </c:pt>
                <c:pt idx="4">
                  <c:v>7</c:v>
                </c:pt>
                <c:pt idx="5">
                  <c:v>4</c:v>
                </c:pt>
                <c:pt idx="6">
                  <c:v>5</c:v>
                </c:pt>
                <c:pt idx="7">
                  <c:v>6</c:v>
                </c:pt>
                <c:pt idx="8">
                  <c:v>7</c:v>
                </c:pt>
              </c:numCache>
            </c:numRef>
          </c:val>
        </c:ser>
        <c:ser>
          <c:idx val="1"/>
          <c:order val="1"/>
          <c:tx>
            <c:strRef>
              <c:f>Arkusz1!$C$1</c:f>
              <c:strCache>
                <c:ptCount val="1"/>
                <c:pt idx="0">
                  <c:v>Zachłanny</c:v>
                </c:pt>
              </c:strCache>
            </c:strRef>
          </c:tx>
          <c:cat>
            <c:strRef>
              <c:f>Arkusz1!$A$2:$A$10</c:f>
              <c:strCache>
                <c:ptCount val="9"/>
                <c:pt idx="0">
                  <c:v>1_1</c:v>
                </c:pt>
                <c:pt idx="1">
                  <c:v>1_2</c:v>
                </c:pt>
                <c:pt idx="2">
                  <c:v>1_3</c:v>
                </c:pt>
                <c:pt idx="3">
                  <c:v>1_4</c:v>
                </c:pt>
                <c:pt idx="4">
                  <c:v>1_5</c:v>
                </c:pt>
                <c:pt idx="5">
                  <c:v>2_1</c:v>
                </c:pt>
                <c:pt idx="6">
                  <c:v>2_2</c:v>
                </c:pt>
                <c:pt idx="7">
                  <c:v>2_3</c:v>
                </c:pt>
                <c:pt idx="8">
                  <c:v>2_4</c:v>
                </c:pt>
              </c:strCache>
            </c:strRef>
          </c:cat>
          <c:val>
            <c:numRef>
              <c:f>Arkusz1!$C$2:$C$10</c:f>
              <c:numCache>
                <c:formatCode>General</c:formatCode>
                <c:ptCount val="9"/>
                <c:pt idx="0">
                  <c:v>3</c:v>
                </c:pt>
                <c:pt idx="1">
                  <c:v>5</c:v>
                </c:pt>
                <c:pt idx="2">
                  <c:v>6</c:v>
                </c:pt>
                <c:pt idx="3">
                  <c:v>6</c:v>
                </c:pt>
                <c:pt idx="4">
                  <c:v>7</c:v>
                </c:pt>
                <c:pt idx="5">
                  <c:v>4</c:v>
                </c:pt>
                <c:pt idx="6">
                  <c:v>5</c:v>
                </c:pt>
                <c:pt idx="7">
                  <c:v>6</c:v>
                </c:pt>
                <c:pt idx="8">
                  <c:v>7</c:v>
                </c:pt>
              </c:numCache>
            </c:numRef>
          </c:val>
        </c:ser>
        <c:axId val="75892224"/>
        <c:axId val="75894144"/>
      </c:barChart>
      <c:catAx>
        <c:axId val="75892224"/>
        <c:scaling>
          <c:orientation val="minMax"/>
        </c:scaling>
        <c:axPos val="l"/>
        <c:tickLblPos val="nextTo"/>
        <c:crossAx val="75894144"/>
        <c:crosses val="autoZero"/>
        <c:auto val="1"/>
        <c:lblAlgn val="ctr"/>
        <c:lblOffset val="100"/>
      </c:catAx>
      <c:valAx>
        <c:axId val="75894144"/>
        <c:scaling>
          <c:orientation val="minMax"/>
        </c:scaling>
        <c:axPos val="b"/>
        <c:majorGridlines/>
        <c:numFmt formatCode="General" sourceLinked="1"/>
        <c:tickLblPos val="nextTo"/>
        <c:crossAx val="75892224"/>
        <c:crosses val="autoZero"/>
        <c:crossBetween val="between"/>
      </c:valAx>
    </c:plotArea>
    <c:legend>
      <c:legendPos val="r"/>
    </c:legend>
    <c:plotVisOnly val="1"/>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572</Words>
  <Characters>3435</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ATC</Company>
  <LinksUpToDate>false</LinksUpToDate>
  <CharactersWithSpaces>4000</CharactersWithSpaces>
  <SharedDoc>false</SharedDoc>
  <HLinks>
    <vt:vector size="6" baseType="variant">
      <vt:variant>
        <vt:i4>327746</vt:i4>
      </vt:variant>
      <vt:variant>
        <vt:i4>0</vt:i4>
      </vt:variant>
      <vt:variant>
        <vt:i4>0</vt:i4>
      </vt:variant>
      <vt:variant>
        <vt:i4>5</vt:i4>
      </vt:variant>
      <vt:variant>
        <vt:lpwstr>http://www.cs.put.poznan.pl/mmachowiak/instances/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Biniecki</dc:creator>
  <cp:lastModifiedBy>Jakub Gośliński</cp:lastModifiedBy>
  <cp:revision>2</cp:revision>
  <cp:lastPrinted>1995-11-21T15:41:00Z</cp:lastPrinted>
  <dcterms:created xsi:type="dcterms:W3CDTF">2023-05-20T23:01:00Z</dcterms:created>
  <dcterms:modified xsi:type="dcterms:W3CDTF">2023-05-20T23:01:00Z</dcterms:modified>
</cp:coreProperties>
</file>